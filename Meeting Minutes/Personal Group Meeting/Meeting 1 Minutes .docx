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140B" w14:textId="01D92674" w:rsidR="00934E9A" w:rsidRDefault="008F5470">
      <w:pPr>
        <w:pStyle w:val="Heading1"/>
      </w:pPr>
      <w:sdt>
        <w:sdtPr>
          <w:alias w:val="Enter organization name:"/>
          <w:tag w:val=""/>
          <w:id w:val="1410501846"/>
          <w:placeholder>
            <w:docPart w:val="A90DBF7C723A4838B8FF0753649630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000150">
            <w:t>Year 3 Group Project- Personal Meeting</w:t>
          </w:r>
        </w:sdtContent>
      </w:sdt>
    </w:p>
    <w:p w14:paraId="0D68A4E5" w14:textId="77777777" w:rsidR="00934E9A" w:rsidRDefault="008F5470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92A93D97C45741ED90EA2D4487B94DDD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14:paraId="028A8FD4" w14:textId="4B5A9DBC" w:rsidR="00934E9A" w:rsidRDefault="008F5470">
      <w:pPr>
        <w:pStyle w:val="Date"/>
      </w:pPr>
      <w:sdt>
        <w:sdtPr>
          <w:alias w:val="Enter date of meeting:"/>
          <w:tag w:val=""/>
          <w:id w:val="373818028"/>
          <w:placeholder>
            <w:docPart w:val="5954502B6B294A579A9F1D2409CDA32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000150">
            <w:t>28/09/2020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7DEBEE03" w14:textId="77777777" w:rsidTr="00CB4FBB">
        <w:sdt>
          <w:sdtPr>
            <w:alias w:val="Present:"/>
            <w:tag w:val="Present:"/>
            <w:id w:val="1219014275"/>
            <w:placeholder>
              <w:docPart w:val="C30E000A2D884AC891E2AC026ED4A9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8BC790E" w14:textId="77777777"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117CDB0B" w14:textId="209A646A" w:rsidR="00934E9A" w:rsidRDefault="00416567">
            <w:pPr>
              <w:pStyle w:val="NoSpacing"/>
            </w:pPr>
            <w:r>
              <w:t>Yoshi, Tasneem, Baber, Gayathri, Gaurav, Hasan, Mohamed AlFarash, Muhammad Assad</w:t>
            </w:r>
          </w:p>
        </w:tc>
      </w:tr>
      <w:tr w:rsidR="00934E9A" w14:paraId="55317CF8" w14:textId="77777777" w:rsidTr="00CB4FBB">
        <w:sdt>
          <w:sdtPr>
            <w:alias w:val="Next meeting:"/>
            <w:tag w:val="Next meeting:"/>
            <w:id w:val="1579632615"/>
            <w:placeholder>
              <w:docPart w:val="C34D7C02DFC349AF96E428AE92F8B68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5F16F20F" w14:textId="77777777"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E5104CA" w14:textId="600ABCE3" w:rsidR="00934E9A" w:rsidRDefault="00416567">
            <w:pPr>
              <w:pStyle w:val="NoSpacing"/>
            </w:pPr>
            <w:r>
              <w:t>05/10/2020</w:t>
            </w:r>
            <w:r w:rsidR="0034332A">
              <w:t xml:space="preserve">, </w:t>
            </w:r>
            <w:r>
              <w:t>2:30 PM</w:t>
            </w:r>
          </w:p>
        </w:tc>
      </w:tr>
    </w:tbl>
    <w:p w14:paraId="669409C9" w14:textId="77777777" w:rsidR="00934E9A" w:rsidRDefault="008F5470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7EC3923972E144AF8922E5555F63757E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14:paraId="5848601A" w14:textId="0EC0FDEA" w:rsidR="00934E9A" w:rsidRDefault="00416567" w:rsidP="00416567">
      <w:pPr>
        <w:pStyle w:val="NormalIndent"/>
        <w:numPr>
          <w:ilvl w:val="0"/>
          <w:numId w:val="11"/>
        </w:numPr>
      </w:pPr>
      <w:r>
        <w:t xml:space="preserve">Discussion on Team Leader </w:t>
      </w:r>
    </w:p>
    <w:p w14:paraId="1CD9A279" w14:textId="0625E958" w:rsidR="00416567" w:rsidRDefault="00416567" w:rsidP="00416567">
      <w:pPr>
        <w:pStyle w:val="NormalIndent"/>
        <w:numPr>
          <w:ilvl w:val="0"/>
          <w:numId w:val="11"/>
        </w:numPr>
      </w:pPr>
      <w:r>
        <w:t xml:space="preserve">Discussion on coding language to be used </w:t>
      </w:r>
    </w:p>
    <w:p w14:paraId="77758658" w14:textId="3D7C371A" w:rsidR="00416567" w:rsidRDefault="00416567" w:rsidP="00416567">
      <w:pPr>
        <w:pStyle w:val="NormalIndent"/>
        <w:numPr>
          <w:ilvl w:val="0"/>
          <w:numId w:val="11"/>
        </w:numPr>
      </w:pPr>
      <w:r>
        <w:t xml:space="preserve">Reference Material </w:t>
      </w:r>
    </w:p>
    <w:p w14:paraId="6B9B977D" w14:textId="77777777" w:rsidR="00934E9A" w:rsidRDefault="008F5470">
      <w:pPr>
        <w:pStyle w:val="ListNumber"/>
      </w:pPr>
      <w:sdt>
        <w:sdtPr>
          <w:alias w:val="Discussion:"/>
          <w:tag w:val="Discussion:"/>
          <w:id w:val="1971398252"/>
          <w:placeholder>
            <w:docPart w:val="6F9401FC53B54364836514E81A91B38C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14:paraId="6BBFB220" w14:textId="0C2D0035" w:rsidR="00416567" w:rsidRDefault="00416567" w:rsidP="00416567">
      <w:pPr>
        <w:pStyle w:val="NormalIndent"/>
        <w:numPr>
          <w:ilvl w:val="0"/>
          <w:numId w:val="12"/>
        </w:numPr>
      </w:pPr>
      <w:r>
        <w:t>After team discussion Hasan Kapadia has been appointed the group leader.</w:t>
      </w:r>
    </w:p>
    <w:p w14:paraId="356DABA0" w14:textId="55E4D9E8" w:rsidR="00416567" w:rsidRDefault="00416567" w:rsidP="00416567">
      <w:pPr>
        <w:pStyle w:val="NormalIndent"/>
        <w:numPr>
          <w:ilvl w:val="0"/>
          <w:numId w:val="12"/>
        </w:numPr>
      </w:pPr>
      <w:r>
        <w:t>The languages chosen to be used are python or JS</w:t>
      </w:r>
    </w:p>
    <w:p w14:paraId="2F11F012" w14:textId="20B56E93" w:rsidR="00BB05C6" w:rsidRDefault="00416567" w:rsidP="00416567">
      <w:pPr>
        <w:pStyle w:val="NormalIndent"/>
        <w:numPr>
          <w:ilvl w:val="0"/>
          <w:numId w:val="12"/>
        </w:numPr>
      </w:pPr>
      <w:r>
        <w:t>Framework</w:t>
      </w:r>
      <w:r w:rsidR="00FE152A">
        <w:t xml:space="preserve"> will either be between JS (Angular, Express or Node) or </w:t>
      </w:r>
      <w:r>
        <w:t xml:space="preserve">it will be a </w:t>
      </w:r>
      <w:r w:rsidR="00041172">
        <w:t>Python</w:t>
      </w:r>
      <w:r>
        <w:t xml:space="preserve"> based framework (</w:t>
      </w:r>
      <w:r w:rsidR="00041172">
        <w:t>Django</w:t>
      </w:r>
      <w:r>
        <w:t>)</w:t>
      </w:r>
    </w:p>
    <w:p w14:paraId="09000CF2" w14:textId="2A346104" w:rsidR="00BB05C6" w:rsidRDefault="00416567" w:rsidP="00416567">
      <w:pPr>
        <w:pStyle w:val="NormalIndent"/>
        <w:numPr>
          <w:ilvl w:val="0"/>
          <w:numId w:val="12"/>
        </w:numPr>
      </w:pPr>
      <w:r>
        <w:t>Weekly meetings will be held on Monday for further group discussions on how the project should go.</w:t>
      </w:r>
    </w:p>
    <w:sectPr w:rsidR="00BB05C6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3F8B0" w14:textId="77777777" w:rsidR="008F5470" w:rsidRDefault="008F5470">
      <w:pPr>
        <w:spacing w:after="0" w:line="240" w:lineRule="auto"/>
      </w:pPr>
      <w:r>
        <w:separator/>
      </w:r>
    </w:p>
    <w:p w14:paraId="08187B5E" w14:textId="77777777" w:rsidR="008F5470" w:rsidRDefault="008F5470"/>
  </w:endnote>
  <w:endnote w:type="continuationSeparator" w:id="0">
    <w:p w14:paraId="1E72FE2F" w14:textId="77777777" w:rsidR="008F5470" w:rsidRDefault="008F5470">
      <w:pPr>
        <w:spacing w:after="0" w:line="240" w:lineRule="auto"/>
      </w:pPr>
      <w:r>
        <w:continuationSeparator/>
      </w:r>
    </w:p>
    <w:p w14:paraId="3C8E00CE" w14:textId="77777777" w:rsidR="008F5470" w:rsidRDefault="008F54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A3D77" w14:textId="77777777" w:rsidR="008F5470" w:rsidRDefault="008F5470">
      <w:pPr>
        <w:spacing w:after="0" w:line="240" w:lineRule="auto"/>
      </w:pPr>
      <w:r>
        <w:separator/>
      </w:r>
    </w:p>
    <w:p w14:paraId="6664D4D8" w14:textId="77777777" w:rsidR="008F5470" w:rsidRDefault="008F5470"/>
  </w:footnote>
  <w:footnote w:type="continuationSeparator" w:id="0">
    <w:p w14:paraId="3821B3B5" w14:textId="77777777" w:rsidR="008F5470" w:rsidRDefault="008F5470">
      <w:pPr>
        <w:spacing w:after="0" w:line="240" w:lineRule="auto"/>
      </w:pPr>
      <w:r>
        <w:continuationSeparator/>
      </w:r>
    </w:p>
    <w:p w14:paraId="7FF80B3B" w14:textId="77777777" w:rsidR="008F5470" w:rsidRDefault="008F54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B6D4B" w14:textId="0CFBDC36" w:rsidR="00934E9A" w:rsidRDefault="008F5470">
    <w:pPr>
      <w:pStyle w:val="Header"/>
    </w:pPr>
    <w:sdt>
      <w:sdtPr>
        <w:alias w:val="Organization name:"/>
        <w:tag w:val=""/>
        <w:id w:val="-142659844"/>
        <w:placeholder>
          <w:docPart w:val="7FDC62A5D8E04BCCAE61A13A403DE33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000150">
          <w:t>Year 3 Group Project- Personal Meeting</w:t>
        </w:r>
      </w:sdtContent>
    </w:sdt>
  </w:p>
  <w:p w14:paraId="76DC7EEE" w14:textId="4563E6EF" w:rsidR="00934E9A" w:rsidRDefault="008F5470">
    <w:pPr>
      <w:pStyle w:val="Header"/>
    </w:pPr>
    <w:sdt>
      <w:sdtPr>
        <w:alias w:val="Meeting minutes:"/>
        <w:tag w:val="Meeting minutes:"/>
        <w:id w:val="-1760127990"/>
        <w:placeholder>
          <w:docPart w:val="8E2313D9709444D18797202DA75A769D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BE14695D898E462288E0DB315F5675B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000150">
          <w:t>28/09/2020</w:t>
        </w:r>
      </w:sdtContent>
    </w:sdt>
  </w:p>
  <w:p w14:paraId="03FE6281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C2C6E"/>
    <w:multiLevelType w:val="hybridMultilevel"/>
    <w:tmpl w:val="54B04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FC08F0"/>
    <w:multiLevelType w:val="hybridMultilevel"/>
    <w:tmpl w:val="30745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50"/>
    <w:rsid w:val="00000150"/>
    <w:rsid w:val="00041172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5A3C"/>
    <w:rsid w:val="0034332A"/>
    <w:rsid w:val="003C17E2"/>
    <w:rsid w:val="00416567"/>
    <w:rsid w:val="00416A86"/>
    <w:rsid w:val="004D4719"/>
    <w:rsid w:val="00606D64"/>
    <w:rsid w:val="006A2514"/>
    <w:rsid w:val="006A6EE0"/>
    <w:rsid w:val="006B1778"/>
    <w:rsid w:val="006B674E"/>
    <w:rsid w:val="006E6AA5"/>
    <w:rsid w:val="007123B4"/>
    <w:rsid w:val="00884772"/>
    <w:rsid w:val="008F5470"/>
    <w:rsid w:val="00934E9A"/>
    <w:rsid w:val="009A27A1"/>
    <w:rsid w:val="00A05EF7"/>
    <w:rsid w:val="00A7005F"/>
    <w:rsid w:val="00A8223B"/>
    <w:rsid w:val="00B273A3"/>
    <w:rsid w:val="00B93153"/>
    <w:rsid w:val="00BB05C6"/>
    <w:rsid w:val="00C208FD"/>
    <w:rsid w:val="00C9192D"/>
    <w:rsid w:val="00CB4FBB"/>
    <w:rsid w:val="00D03E76"/>
    <w:rsid w:val="00E31AB2"/>
    <w:rsid w:val="00E45BB9"/>
    <w:rsid w:val="00E81D49"/>
    <w:rsid w:val="00EB5064"/>
    <w:rsid w:val="00FA64DD"/>
    <w:rsid w:val="00FA7329"/>
    <w:rsid w:val="00FC288B"/>
    <w:rsid w:val="00FE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C4F27"/>
  <w15:chartTrackingRefBased/>
  <w15:docId w15:val="{20FD68F1-ED31-48C3-9F6B-6221A4EB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90DBF7C723A4838B8FF075364963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32EB1-45CA-4C52-A891-64FA9A80C3C0}"/>
      </w:docPartPr>
      <w:docPartBody>
        <w:p w:rsidR="002A4C9F" w:rsidRDefault="00163C62">
          <w:pPr>
            <w:pStyle w:val="A90DBF7C723A4838B8FF075364963011"/>
          </w:pPr>
          <w:r>
            <w:t>Organization Name</w:t>
          </w:r>
        </w:p>
      </w:docPartBody>
    </w:docPart>
    <w:docPart>
      <w:docPartPr>
        <w:name w:val="92A93D97C45741ED90EA2D4487B9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910FE-8CB8-4872-8E74-EC7526B82482}"/>
      </w:docPartPr>
      <w:docPartBody>
        <w:p w:rsidR="002A4C9F" w:rsidRDefault="00163C62">
          <w:pPr>
            <w:pStyle w:val="92A93D97C45741ED90EA2D4487B94DDD"/>
          </w:pPr>
          <w:r>
            <w:t>Meeting Minutes</w:t>
          </w:r>
        </w:p>
      </w:docPartBody>
    </w:docPart>
    <w:docPart>
      <w:docPartPr>
        <w:name w:val="5954502B6B294A579A9F1D2409CD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138CC-7B97-4EBE-81D4-E32CB26447C3}"/>
      </w:docPartPr>
      <w:docPartBody>
        <w:p w:rsidR="002A4C9F" w:rsidRDefault="00163C62">
          <w:pPr>
            <w:pStyle w:val="5954502B6B294A579A9F1D2409CDA32D"/>
          </w:pPr>
          <w:r>
            <w:t>Date of meeting</w:t>
          </w:r>
        </w:p>
      </w:docPartBody>
    </w:docPart>
    <w:docPart>
      <w:docPartPr>
        <w:name w:val="C30E000A2D884AC891E2AC026ED4A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303C2-0B47-4259-B104-43DF1A502169}"/>
      </w:docPartPr>
      <w:docPartBody>
        <w:p w:rsidR="002A4C9F" w:rsidRDefault="00163C62">
          <w:pPr>
            <w:pStyle w:val="C30E000A2D884AC891E2AC026ED4A98A"/>
          </w:pPr>
          <w:r>
            <w:t>Present:</w:t>
          </w:r>
        </w:p>
      </w:docPartBody>
    </w:docPart>
    <w:docPart>
      <w:docPartPr>
        <w:name w:val="C34D7C02DFC349AF96E428AE92F8B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0DEE7-9F15-4C36-B20B-D403799A558D}"/>
      </w:docPartPr>
      <w:docPartBody>
        <w:p w:rsidR="002A4C9F" w:rsidRDefault="00163C62">
          <w:pPr>
            <w:pStyle w:val="C34D7C02DFC349AF96E428AE92F8B681"/>
          </w:pPr>
          <w:r>
            <w:t>Next meeting:</w:t>
          </w:r>
        </w:p>
      </w:docPartBody>
    </w:docPart>
    <w:docPart>
      <w:docPartPr>
        <w:name w:val="7EC3923972E144AF8922E5555F637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21D6E-5BEA-4192-B12D-9D98571DD201}"/>
      </w:docPartPr>
      <w:docPartBody>
        <w:p w:rsidR="002A4C9F" w:rsidRDefault="00163C62">
          <w:pPr>
            <w:pStyle w:val="7EC3923972E144AF8922E5555F63757E"/>
          </w:pPr>
          <w:r>
            <w:t>Announcements</w:t>
          </w:r>
        </w:p>
      </w:docPartBody>
    </w:docPart>
    <w:docPart>
      <w:docPartPr>
        <w:name w:val="6F9401FC53B54364836514E81A91B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039C4-5356-4FE9-9404-9003D17D0A55}"/>
      </w:docPartPr>
      <w:docPartBody>
        <w:p w:rsidR="002A4C9F" w:rsidRDefault="00163C62">
          <w:pPr>
            <w:pStyle w:val="6F9401FC53B54364836514E81A91B38C"/>
          </w:pPr>
          <w:r>
            <w:t>Discussion</w:t>
          </w:r>
        </w:p>
      </w:docPartBody>
    </w:docPart>
    <w:docPart>
      <w:docPartPr>
        <w:name w:val="7FDC62A5D8E04BCCAE61A13A403DE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D39E1-4A2C-46B4-B93F-2FD048FE8A25}"/>
      </w:docPartPr>
      <w:docPartBody>
        <w:p w:rsidR="002A4C9F" w:rsidRDefault="00163C62">
          <w:pPr>
            <w:pStyle w:val="7FDC62A5D8E04BCCAE61A13A403DE33B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BE14695D898E462288E0DB315F567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55999-3303-4FEA-8F63-B47F913A4D76}"/>
      </w:docPartPr>
      <w:docPartBody>
        <w:p w:rsidR="002A4C9F" w:rsidRDefault="00163C62">
          <w:pPr>
            <w:pStyle w:val="BE14695D898E462288E0DB315F5675B1"/>
          </w:pPr>
          <w:r>
            <w:t>Roundtable</w:t>
          </w:r>
        </w:p>
      </w:docPartBody>
    </w:docPart>
    <w:docPart>
      <w:docPartPr>
        <w:name w:val="8E2313D9709444D18797202DA75A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FD56-EF43-413A-ACFE-0DC426228A89}"/>
      </w:docPartPr>
      <w:docPartBody>
        <w:p w:rsidR="002A4C9F" w:rsidRDefault="00163C62">
          <w:pPr>
            <w:pStyle w:val="8E2313D9709444D18797202DA75A769D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62"/>
    <w:rsid w:val="00163C62"/>
    <w:rsid w:val="002A4C9F"/>
    <w:rsid w:val="00AB2543"/>
    <w:rsid w:val="00C1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0DBF7C723A4838B8FF075364963011">
    <w:name w:val="A90DBF7C723A4838B8FF075364963011"/>
  </w:style>
  <w:style w:type="paragraph" w:customStyle="1" w:styleId="92A93D97C45741ED90EA2D4487B94DDD">
    <w:name w:val="92A93D97C45741ED90EA2D4487B94DDD"/>
  </w:style>
  <w:style w:type="paragraph" w:customStyle="1" w:styleId="5954502B6B294A579A9F1D2409CDA32D">
    <w:name w:val="5954502B6B294A579A9F1D2409CDA32D"/>
  </w:style>
  <w:style w:type="paragraph" w:customStyle="1" w:styleId="C30E000A2D884AC891E2AC026ED4A98A">
    <w:name w:val="C30E000A2D884AC891E2AC026ED4A98A"/>
  </w:style>
  <w:style w:type="paragraph" w:customStyle="1" w:styleId="CCB338BB76DD46C0B4D4239FB6F6D6B4">
    <w:name w:val="CCB338BB76DD46C0B4D4239FB6F6D6B4"/>
  </w:style>
  <w:style w:type="paragraph" w:customStyle="1" w:styleId="C34D7C02DFC349AF96E428AE92F8B681">
    <w:name w:val="C34D7C02DFC349AF96E428AE92F8B681"/>
  </w:style>
  <w:style w:type="paragraph" w:customStyle="1" w:styleId="A6524B65339E4E6ABFA2EA397B1896D6">
    <w:name w:val="A6524B65339E4E6ABFA2EA397B1896D6"/>
  </w:style>
  <w:style w:type="paragraph" w:customStyle="1" w:styleId="679114FC6CF5480BA94A945290B001FE">
    <w:name w:val="679114FC6CF5480BA94A945290B001FE"/>
  </w:style>
  <w:style w:type="paragraph" w:customStyle="1" w:styleId="B21B3B0F55114C56A61C55158001366D">
    <w:name w:val="B21B3B0F55114C56A61C55158001366D"/>
  </w:style>
  <w:style w:type="paragraph" w:customStyle="1" w:styleId="7EC3923972E144AF8922E5555F63757E">
    <w:name w:val="7EC3923972E144AF8922E5555F63757E"/>
  </w:style>
  <w:style w:type="paragraph" w:customStyle="1" w:styleId="70E615C08DD04B5A8F005874C904B019">
    <w:name w:val="70E615C08DD04B5A8F005874C904B019"/>
  </w:style>
  <w:style w:type="paragraph" w:customStyle="1" w:styleId="6F9401FC53B54364836514E81A91B38C">
    <w:name w:val="6F9401FC53B54364836514E81A91B38C"/>
  </w:style>
  <w:style w:type="paragraph" w:customStyle="1" w:styleId="7FDC62A5D8E04BCCAE61A13A403DE33B">
    <w:name w:val="7FDC62A5D8E04BCCAE61A13A403DE33B"/>
  </w:style>
  <w:style w:type="paragraph" w:customStyle="1" w:styleId="BE14695D898E462288E0DB315F5675B1">
    <w:name w:val="BE14695D898E462288E0DB315F5675B1"/>
  </w:style>
  <w:style w:type="paragraph" w:customStyle="1" w:styleId="8E2313D9709444D18797202DA75A769D">
    <w:name w:val="8E2313D9709444D18797202DA75A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173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</dc:creator>
  <cp:keywords>28/09/2020</cp:keywords>
  <dc:description>Year 3 Group Project- Personal Meeting</dc:description>
  <cp:lastModifiedBy>Kapadia, Hasan</cp:lastModifiedBy>
  <cp:revision>3</cp:revision>
  <dcterms:created xsi:type="dcterms:W3CDTF">2020-09-28T09:51:00Z</dcterms:created>
  <dcterms:modified xsi:type="dcterms:W3CDTF">2020-09-28T13:25:00Z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