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BE38" w14:textId="65673EC9" w:rsidR="00934E9A" w:rsidRDefault="00FC1457">
      <w:pPr>
        <w:pStyle w:val="Heading1"/>
      </w:pPr>
      <w:sdt>
        <w:sdtPr>
          <w:alias w:val="Enter organization name:"/>
          <w:tag w:val=""/>
          <w:id w:val="1410501846"/>
          <w:placeholder>
            <w:docPart w:val="8F25A43AC0CA45519A85CBACE9B3D3D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D371F">
            <w:t>Year 3 Group Project</w:t>
          </w:r>
        </w:sdtContent>
      </w:sdt>
    </w:p>
    <w:p w14:paraId="0B4C2FBB" w14:textId="0E67F78E" w:rsidR="00934E9A" w:rsidRDefault="00FC1457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50A875CF5954C3C84D6984A0B693C95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  <w:r w:rsidR="003D371F">
        <w:t xml:space="preserve"> </w:t>
      </w:r>
    </w:p>
    <w:p w14:paraId="04CFD40E" w14:textId="1A16FB8E" w:rsidR="00934E9A" w:rsidRDefault="00FC1457">
      <w:pPr>
        <w:pStyle w:val="Date"/>
      </w:pPr>
      <w:sdt>
        <w:sdtPr>
          <w:alias w:val="Enter date of meeting:"/>
          <w:tag w:val=""/>
          <w:id w:val="373818028"/>
          <w:placeholder>
            <w:docPart w:val="52A99B2AFD94470585184E19A5E1460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3D371F">
            <w:t>27/09/2020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7CE13654" w14:textId="77777777" w:rsidTr="00CB4FBB">
        <w:sdt>
          <w:sdtPr>
            <w:alias w:val="Present:"/>
            <w:tag w:val="Present:"/>
            <w:id w:val="1219014275"/>
            <w:placeholder>
              <w:docPart w:val="F2994AC9F9254978B1DD44F48CEB7E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406DCA0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2342BBD8" w14:textId="77777777" w:rsidR="003060D1" w:rsidRDefault="003D371F">
            <w:pPr>
              <w:pStyle w:val="NoSpacing"/>
            </w:pPr>
            <w:r>
              <w:t xml:space="preserve">Gaurav </w:t>
            </w:r>
            <w:proofErr w:type="spellStart"/>
            <w:r>
              <w:t>Gosain</w:t>
            </w:r>
            <w:proofErr w:type="spellEnd"/>
            <w:r>
              <w:t>, Gayathri Girish, Yoshi Jasmin, Mohammed Assad Khan, Jan Baber, Tasneem Hussein, Hasan Kapadia</w:t>
            </w:r>
          </w:p>
          <w:p w14:paraId="064AC12B" w14:textId="10F7B805" w:rsidR="003060D1" w:rsidRDefault="003060D1">
            <w:pPr>
              <w:pStyle w:val="NoSpacing"/>
            </w:pPr>
          </w:p>
        </w:tc>
      </w:tr>
      <w:tr w:rsidR="003060D1" w14:paraId="26524432" w14:textId="77777777" w:rsidTr="00CB4FBB">
        <w:tc>
          <w:tcPr>
            <w:tcW w:w="2070" w:type="dxa"/>
          </w:tcPr>
          <w:p w14:paraId="04146579" w14:textId="02F50483" w:rsidR="003060D1" w:rsidRDefault="003060D1">
            <w:pPr>
              <w:pStyle w:val="NoSpacing"/>
            </w:pPr>
            <w:r>
              <w:t>Absent:</w:t>
            </w:r>
          </w:p>
        </w:tc>
        <w:tc>
          <w:tcPr>
            <w:tcW w:w="7290" w:type="dxa"/>
          </w:tcPr>
          <w:p w14:paraId="0817F512" w14:textId="77777777" w:rsidR="003060D1" w:rsidRDefault="003060D1">
            <w:pPr>
              <w:pStyle w:val="NoSpacing"/>
            </w:pPr>
            <w:r>
              <w:t xml:space="preserve">Mohamed </w:t>
            </w:r>
            <w:proofErr w:type="spellStart"/>
            <w:r>
              <w:t>Elfarash</w:t>
            </w:r>
            <w:proofErr w:type="spellEnd"/>
          </w:p>
          <w:p w14:paraId="1D858529" w14:textId="18AEE1C5" w:rsidR="003060D1" w:rsidRDefault="003060D1">
            <w:pPr>
              <w:pStyle w:val="NoSpacing"/>
            </w:pPr>
          </w:p>
        </w:tc>
      </w:tr>
      <w:tr w:rsidR="00934E9A" w14:paraId="6307BE1F" w14:textId="77777777" w:rsidTr="00CB4FBB">
        <w:sdt>
          <w:sdtPr>
            <w:alias w:val="Next meeting:"/>
            <w:tag w:val="Next meeting:"/>
            <w:id w:val="1579632615"/>
            <w:placeholder>
              <w:docPart w:val="C252C7E8FC8F472285AEB8A5C2D7F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6EE3F0E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5CF5F6BE" w14:textId="42F054B9" w:rsidR="00934E9A" w:rsidRDefault="003D371F">
            <w:pPr>
              <w:pStyle w:val="NoSpacing"/>
            </w:pPr>
            <w:r>
              <w:t>04/10/2020</w:t>
            </w:r>
          </w:p>
        </w:tc>
      </w:tr>
    </w:tbl>
    <w:p w14:paraId="3B15A911" w14:textId="77777777" w:rsidR="00934E9A" w:rsidRDefault="00FC1457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F0E1EFACAE64E91980ACD677CE1A4AD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4903CA0A" w14:textId="1DD7F11F" w:rsidR="00934E9A" w:rsidRDefault="003D371F" w:rsidP="003D371F">
      <w:pPr>
        <w:pStyle w:val="NormalIndent"/>
        <w:numPr>
          <w:ilvl w:val="0"/>
          <w:numId w:val="11"/>
        </w:numPr>
      </w:pPr>
      <w:r>
        <w:t>Assign group project leader who has a vision and has a familiar or understand about the technology used in the project</w:t>
      </w:r>
    </w:p>
    <w:p w14:paraId="67D1751F" w14:textId="69E82151" w:rsidR="003060D1" w:rsidRDefault="003060D1" w:rsidP="003D371F">
      <w:pPr>
        <w:pStyle w:val="NormalIndent"/>
        <w:numPr>
          <w:ilvl w:val="0"/>
          <w:numId w:val="11"/>
        </w:numPr>
      </w:pPr>
      <w:r>
        <w:t>Need to select a framework and language to be used in the group project</w:t>
      </w:r>
    </w:p>
    <w:p w14:paraId="316ACBCF" w14:textId="77777777" w:rsidR="00934E9A" w:rsidRDefault="00FC1457">
      <w:pPr>
        <w:pStyle w:val="ListNumber"/>
      </w:pPr>
      <w:sdt>
        <w:sdtPr>
          <w:alias w:val="Discussion:"/>
          <w:tag w:val="Discussion:"/>
          <w:id w:val="1971398252"/>
          <w:placeholder>
            <w:docPart w:val="DD764BC965FD4980952ADC5830BE9D8D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505C360C" w14:textId="6A705C92" w:rsidR="003060D1" w:rsidRDefault="003060D1" w:rsidP="003060D1">
      <w:pPr>
        <w:pStyle w:val="NormalIndent"/>
        <w:numPr>
          <w:ilvl w:val="0"/>
          <w:numId w:val="11"/>
        </w:numPr>
      </w:pPr>
      <w:r>
        <w:t>Last year group project included making an app/software to make a vehicle(bike) rental app</w:t>
      </w:r>
    </w:p>
    <w:p w14:paraId="7C9258F3" w14:textId="77777777" w:rsidR="003060D1" w:rsidRDefault="003060D1" w:rsidP="003060D1">
      <w:pPr>
        <w:pStyle w:val="NormalIndent"/>
        <w:numPr>
          <w:ilvl w:val="0"/>
          <w:numId w:val="11"/>
        </w:numPr>
      </w:pPr>
      <w:r>
        <w:t>Recommended to use a framework to build the project</w:t>
      </w:r>
    </w:p>
    <w:p w14:paraId="156B6661" w14:textId="77777777" w:rsidR="003060D1" w:rsidRDefault="003060D1" w:rsidP="003060D1">
      <w:pPr>
        <w:pStyle w:val="NormalIndent"/>
        <w:numPr>
          <w:ilvl w:val="0"/>
          <w:numId w:val="11"/>
        </w:numPr>
      </w:pPr>
      <w:r>
        <w:t xml:space="preserve">Everyone in the group should be comfortable with the language/framework used </w:t>
      </w:r>
    </w:p>
    <w:p w14:paraId="544353B4" w14:textId="77777777" w:rsidR="003060D1" w:rsidRDefault="003060D1" w:rsidP="003060D1">
      <w:pPr>
        <w:pStyle w:val="NormalIndent"/>
        <w:numPr>
          <w:ilvl w:val="0"/>
          <w:numId w:val="11"/>
        </w:numPr>
      </w:pPr>
      <w:r>
        <w:t xml:space="preserve">Group members should be comfortable with learning new languages to use in the project </w:t>
      </w:r>
    </w:p>
    <w:p w14:paraId="35EF10A2" w14:textId="77777777" w:rsidR="003060D1" w:rsidRDefault="003060D1" w:rsidP="003060D1">
      <w:pPr>
        <w:pStyle w:val="NormalIndent"/>
        <w:numPr>
          <w:ilvl w:val="0"/>
          <w:numId w:val="11"/>
        </w:numPr>
      </w:pPr>
      <w:r>
        <w:t>Best to use a coding language everyone understands and use a framework based on the coding language so that it becomes easier to learn the selected framework</w:t>
      </w:r>
    </w:p>
    <w:p w14:paraId="6919866F" w14:textId="095A5B61" w:rsidR="00934E9A" w:rsidRDefault="00934E9A" w:rsidP="003060D1">
      <w:pPr>
        <w:pStyle w:val="NormalIndent"/>
        <w:numPr>
          <w:ilvl w:val="0"/>
          <w:numId w:val="12"/>
        </w:numPr>
      </w:pPr>
    </w:p>
    <w:p w14:paraId="2F70B92B" w14:textId="4B7509CB" w:rsidR="00A05EF7" w:rsidRDefault="00A05EF7" w:rsidP="003060D1">
      <w:pPr>
        <w:pStyle w:val="ListNumber"/>
        <w:numPr>
          <w:ilvl w:val="0"/>
          <w:numId w:val="0"/>
        </w:numPr>
        <w:ind w:left="360" w:hanging="360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36354" w14:textId="77777777" w:rsidR="00FC1457" w:rsidRDefault="00FC1457">
      <w:pPr>
        <w:spacing w:after="0" w:line="240" w:lineRule="auto"/>
      </w:pPr>
      <w:r>
        <w:separator/>
      </w:r>
    </w:p>
    <w:p w14:paraId="28C693CA" w14:textId="77777777" w:rsidR="00FC1457" w:rsidRDefault="00FC1457"/>
  </w:endnote>
  <w:endnote w:type="continuationSeparator" w:id="0">
    <w:p w14:paraId="28EA2B7D" w14:textId="77777777" w:rsidR="00FC1457" w:rsidRDefault="00FC1457">
      <w:pPr>
        <w:spacing w:after="0" w:line="240" w:lineRule="auto"/>
      </w:pPr>
      <w:r>
        <w:continuationSeparator/>
      </w:r>
    </w:p>
    <w:p w14:paraId="3A93209E" w14:textId="77777777" w:rsidR="00FC1457" w:rsidRDefault="00FC1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8732" w14:textId="77777777" w:rsidR="00FC1457" w:rsidRDefault="00FC1457">
      <w:pPr>
        <w:spacing w:after="0" w:line="240" w:lineRule="auto"/>
      </w:pPr>
      <w:r>
        <w:separator/>
      </w:r>
    </w:p>
    <w:p w14:paraId="5465889E" w14:textId="77777777" w:rsidR="00FC1457" w:rsidRDefault="00FC1457"/>
  </w:footnote>
  <w:footnote w:type="continuationSeparator" w:id="0">
    <w:p w14:paraId="145C8AA5" w14:textId="77777777" w:rsidR="00FC1457" w:rsidRDefault="00FC1457">
      <w:pPr>
        <w:spacing w:after="0" w:line="240" w:lineRule="auto"/>
      </w:pPr>
      <w:r>
        <w:continuationSeparator/>
      </w:r>
    </w:p>
    <w:p w14:paraId="3D3FA24D" w14:textId="77777777" w:rsidR="00FC1457" w:rsidRDefault="00FC1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45292" w14:textId="791E0E27" w:rsidR="00934E9A" w:rsidRDefault="00FC1457">
    <w:pPr>
      <w:pStyle w:val="Header"/>
    </w:pPr>
    <w:sdt>
      <w:sdtPr>
        <w:alias w:val="Organization name:"/>
        <w:tag w:val=""/>
        <w:id w:val="-142659844"/>
        <w:placeholder>
          <w:docPart w:val="E506079B3FAE4C77A3E45A6DFB1F97A2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3D371F">
          <w:t>Year 3 Group Project</w:t>
        </w:r>
      </w:sdtContent>
    </w:sdt>
  </w:p>
  <w:p w14:paraId="0090925F" w14:textId="3E33A93F" w:rsidR="00934E9A" w:rsidRDefault="00FC1457">
    <w:pPr>
      <w:pStyle w:val="Header"/>
    </w:pPr>
    <w:sdt>
      <w:sdtPr>
        <w:alias w:val="Meeting minutes:"/>
        <w:tag w:val="Meeting minutes:"/>
        <w:id w:val="-1760127990"/>
        <w:placeholder>
          <w:docPart w:val="4B473981DBE24208AF51A810AD4EE094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ADBDE5174BF74E8FAA36BAB632814FE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3D371F">
          <w:t>27/09/2020</w:t>
        </w:r>
      </w:sdtContent>
    </w:sdt>
  </w:p>
  <w:p w14:paraId="454BE622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762EF"/>
    <w:multiLevelType w:val="hybridMultilevel"/>
    <w:tmpl w:val="6270E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EE282B"/>
    <w:multiLevelType w:val="hybridMultilevel"/>
    <w:tmpl w:val="544C4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F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060D1"/>
    <w:rsid w:val="0034332A"/>
    <w:rsid w:val="003C17E2"/>
    <w:rsid w:val="003D371F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1457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89BC"/>
  <w15:chartTrackingRefBased/>
  <w15:docId w15:val="{AC73C4DD-8A7C-4934-BC64-199C8F99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25A43AC0CA45519A85CBACE9B3D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857E0-0417-49E3-A1BE-7204BC997E8D}"/>
      </w:docPartPr>
      <w:docPartBody>
        <w:p w:rsidR="00000000" w:rsidRDefault="005660AA">
          <w:pPr>
            <w:pStyle w:val="8F25A43AC0CA45519A85CBACE9B3D3DA"/>
          </w:pPr>
          <w:r>
            <w:t>Organization Name</w:t>
          </w:r>
        </w:p>
      </w:docPartBody>
    </w:docPart>
    <w:docPart>
      <w:docPartPr>
        <w:name w:val="850A875CF5954C3C84D6984A0B693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73141-D507-4A18-A9ED-6A616EE3013A}"/>
      </w:docPartPr>
      <w:docPartBody>
        <w:p w:rsidR="00000000" w:rsidRDefault="005660AA">
          <w:pPr>
            <w:pStyle w:val="850A875CF5954C3C84D6984A0B693C95"/>
          </w:pPr>
          <w:r>
            <w:t>Meeting Minutes</w:t>
          </w:r>
        </w:p>
      </w:docPartBody>
    </w:docPart>
    <w:docPart>
      <w:docPartPr>
        <w:name w:val="52A99B2AFD94470585184E19A5E1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DCC12-9D2C-4548-B846-DF2CF07A3212}"/>
      </w:docPartPr>
      <w:docPartBody>
        <w:p w:rsidR="00000000" w:rsidRDefault="005660AA">
          <w:pPr>
            <w:pStyle w:val="52A99B2AFD94470585184E19A5E14606"/>
          </w:pPr>
          <w:r>
            <w:t>Date of meeting</w:t>
          </w:r>
        </w:p>
      </w:docPartBody>
    </w:docPart>
    <w:docPart>
      <w:docPartPr>
        <w:name w:val="F2994AC9F9254978B1DD44F48CEB7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BE50-9F0D-4810-8E7C-9148C0BC6E9E}"/>
      </w:docPartPr>
      <w:docPartBody>
        <w:p w:rsidR="00000000" w:rsidRDefault="005660AA">
          <w:pPr>
            <w:pStyle w:val="F2994AC9F9254978B1DD44F48CEB7E49"/>
          </w:pPr>
          <w:r>
            <w:t>Present:</w:t>
          </w:r>
        </w:p>
      </w:docPartBody>
    </w:docPart>
    <w:docPart>
      <w:docPartPr>
        <w:name w:val="C252C7E8FC8F472285AEB8A5C2D7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82B52-60C8-45C0-B54E-8037CBA1212E}"/>
      </w:docPartPr>
      <w:docPartBody>
        <w:p w:rsidR="00000000" w:rsidRDefault="005660AA">
          <w:pPr>
            <w:pStyle w:val="C252C7E8FC8F472285AEB8A5C2D7F053"/>
          </w:pPr>
          <w:r>
            <w:t>Next meeting:</w:t>
          </w:r>
        </w:p>
      </w:docPartBody>
    </w:docPart>
    <w:docPart>
      <w:docPartPr>
        <w:name w:val="6F0E1EFACAE64E91980ACD677CE1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4E0E-AFB2-4E18-A9B0-9C29695FD42F}"/>
      </w:docPartPr>
      <w:docPartBody>
        <w:p w:rsidR="00000000" w:rsidRDefault="005660AA">
          <w:pPr>
            <w:pStyle w:val="6F0E1EFACAE64E91980ACD677CE1A4AD"/>
          </w:pPr>
          <w:r>
            <w:t>Announcements</w:t>
          </w:r>
        </w:p>
      </w:docPartBody>
    </w:docPart>
    <w:docPart>
      <w:docPartPr>
        <w:name w:val="DD764BC965FD4980952ADC5830BE9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73AB0-A70B-49C7-926D-F707511A32FB}"/>
      </w:docPartPr>
      <w:docPartBody>
        <w:p w:rsidR="00000000" w:rsidRDefault="005660AA">
          <w:pPr>
            <w:pStyle w:val="DD764BC965FD4980952ADC5830BE9D8D"/>
          </w:pPr>
          <w:r>
            <w:t>Discussion</w:t>
          </w:r>
        </w:p>
      </w:docPartBody>
    </w:docPart>
    <w:docPart>
      <w:docPartPr>
        <w:name w:val="E506079B3FAE4C77A3E45A6DFB1F9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FC5-FF7C-482F-BFDD-8B1F2CDE2F80}"/>
      </w:docPartPr>
      <w:docPartBody>
        <w:p w:rsidR="00000000" w:rsidRDefault="005660AA">
          <w:pPr>
            <w:pStyle w:val="E506079B3FAE4C77A3E45A6DFB1F97A2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ADBDE5174BF74E8FAA36BAB632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124E4-7D48-4A6E-8E17-DED0B8974568}"/>
      </w:docPartPr>
      <w:docPartBody>
        <w:p w:rsidR="00000000" w:rsidRDefault="005660AA">
          <w:pPr>
            <w:pStyle w:val="ADBDE5174BF74E8FAA36BAB632814FE1"/>
          </w:pPr>
          <w:r>
            <w:t>Roundtable</w:t>
          </w:r>
        </w:p>
      </w:docPartBody>
    </w:docPart>
    <w:docPart>
      <w:docPartPr>
        <w:name w:val="4B473981DBE24208AF51A810AD4EE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89DA0-2BC7-4B76-AD25-E1B4F08BF1EF}"/>
      </w:docPartPr>
      <w:docPartBody>
        <w:p w:rsidR="00000000" w:rsidRDefault="005660AA">
          <w:pPr>
            <w:pStyle w:val="4B473981DBE24208AF51A810AD4EE094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B9"/>
    <w:rsid w:val="005660AA"/>
    <w:rsid w:val="007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25A43AC0CA45519A85CBACE9B3D3DA">
    <w:name w:val="8F25A43AC0CA45519A85CBACE9B3D3DA"/>
  </w:style>
  <w:style w:type="paragraph" w:customStyle="1" w:styleId="850A875CF5954C3C84D6984A0B693C95">
    <w:name w:val="850A875CF5954C3C84D6984A0B693C95"/>
  </w:style>
  <w:style w:type="paragraph" w:customStyle="1" w:styleId="52A99B2AFD94470585184E19A5E14606">
    <w:name w:val="52A99B2AFD94470585184E19A5E14606"/>
  </w:style>
  <w:style w:type="paragraph" w:customStyle="1" w:styleId="F2994AC9F9254978B1DD44F48CEB7E49">
    <w:name w:val="F2994AC9F9254978B1DD44F48CEB7E49"/>
  </w:style>
  <w:style w:type="paragraph" w:customStyle="1" w:styleId="1F76DDF4011C4650B4A492666D219FF5">
    <w:name w:val="1F76DDF4011C4650B4A492666D219FF5"/>
  </w:style>
  <w:style w:type="paragraph" w:customStyle="1" w:styleId="C252C7E8FC8F472285AEB8A5C2D7F053">
    <w:name w:val="C252C7E8FC8F472285AEB8A5C2D7F053"/>
  </w:style>
  <w:style w:type="paragraph" w:customStyle="1" w:styleId="74D6857F2C184F19AD88F8D6ECCEFD38">
    <w:name w:val="74D6857F2C184F19AD88F8D6ECCEFD38"/>
  </w:style>
  <w:style w:type="paragraph" w:customStyle="1" w:styleId="815BC05067F84437A09FFC456A179766">
    <w:name w:val="815BC05067F84437A09FFC456A179766"/>
  </w:style>
  <w:style w:type="paragraph" w:customStyle="1" w:styleId="0DA9A9D1C6294C63A9989D8A50320941">
    <w:name w:val="0DA9A9D1C6294C63A9989D8A50320941"/>
  </w:style>
  <w:style w:type="paragraph" w:customStyle="1" w:styleId="6F0E1EFACAE64E91980ACD677CE1A4AD">
    <w:name w:val="6F0E1EFACAE64E91980ACD677CE1A4AD"/>
  </w:style>
  <w:style w:type="paragraph" w:customStyle="1" w:styleId="86A63484B1404E36B57FF378130E6E6F">
    <w:name w:val="86A63484B1404E36B57FF378130E6E6F"/>
  </w:style>
  <w:style w:type="paragraph" w:customStyle="1" w:styleId="DD764BC965FD4980952ADC5830BE9D8D">
    <w:name w:val="DD764BC965FD4980952ADC5830BE9D8D"/>
  </w:style>
  <w:style w:type="paragraph" w:customStyle="1" w:styleId="E506079B3FAE4C77A3E45A6DFB1F97A2">
    <w:name w:val="E506079B3FAE4C77A3E45A6DFB1F97A2"/>
  </w:style>
  <w:style w:type="paragraph" w:customStyle="1" w:styleId="ADBDE5174BF74E8FAA36BAB632814FE1">
    <w:name w:val="ADBDE5174BF74E8FAA36BAB632814FE1"/>
  </w:style>
  <w:style w:type="paragraph" w:customStyle="1" w:styleId="4B473981DBE24208AF51A810AD4EE094">
    <w:name w:val="4B473981DBE24208AF51A810AD4EE094"/>
  </w:style>
  <w:style w:type="paragraph" w:customStyle="1" w:styleId="F97FAE7886F147D381753AADF7158618">
    <w:name w:val="F97FAE7886F147D381753AADF7158618"/>
    <w:rsid w:val="00737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keywords>27/09/2020</cp:keywords>
  <dc:description>Year 3 Group Project</dc:description>
  <cp:lastModifiedBy>Kapadia, Hasan</cp:lastModifiedBy>
  <cp:revision>1</cp:revision>
  <dcterms:created xsi:type="dcterms:W3CDTF">2020-09-27T08:45:00Z</dcterms:created>
  <dcterms:modified xsi:type="dcterms:W3CDTF">2020-09-27T08:59:00Z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