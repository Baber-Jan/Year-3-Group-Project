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E9A" w:rsidRDefault="00AC0ACA" w14:paraId="21EE5A00" w14:textId="62EC2493">
      <w:pPr>
        <w:pStyle w:val="Heading1"/>
      </w:pPr>
      <w:sdt>
        <w:sdtPr>
          <w:alias w:val="Enter organization name:"/>
          <w:tag w:val=""/>
          <w:id w:val="1410501846"/>
          <w:placeholder>
            <w:docPart w:val="9234081258AB423FBB5F33D4E470A2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Pr="002826DA" w:rsidR="00B745E6">
            <w:t>Year 3 Group Project</w:t>
          </w:r>
        </w:sdtContent>
      </w:sdt>
    </w:p>
    <w:p w:rsidR="00934E9A" w:rsidRDefault="00AC0ACA" w14:paraId="4FFF8445" w14:textId="77777777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3E3F2BFCB6449F3B45FE93629EE7489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:rsidR="00934E9A" w:rsidRDefault="00AC0ACA" w14:paraId="188235D8" w14:textId="5624EFE2">
      <w:pPr>
        <w:pStyle w:val="Date"/>
      </w:pPr>
      <w:sdt>
        <w:sdtPr>
          <w:alias w:val="Enter date of meeting:"/>
          <w:tag w:val=""/>
          <w:id w:val="373818028"/>
          <w:placeholder>
            <w:docPart w:val="ED5857FAFDDC4A3F8A79BBF1415B85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B33BE">
            <w:t>11</w:t>
          </w:r>
          <w:r w:rsidR="00B745E6">
            <w:t>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745E6" w:rsidTr="00CB4FBB" w14:paraId="322401F5" w14:textId="77777777">
        <w:sdt>
          <w:sdtPr>
            <w:alias w:val="Present:"/>
            <w:tag w:val="Present:"/>
            <w:id w:val="1219014275"/>
            <w:placeholder>
              <w:docPart w:val="8DDE3D22EEEB4BF1B41186A3B557EC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B745E6" w:rsidP="00B745E6" w:rsidRDefault="00B745E6" w14:paraId="56584CB9" w14:textId="77777777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:rsidR="00B745E6" w:rsidP="00B745E6" w:rsidRDefault="00B745E6" w14:paraId="6F07FF80" w14:textId="2DAC345B">
            <w:pPr>
              <w:pStyle w:val="NoSpacing"/>
            </w:pPr>
            <w:r>
              <w:t>Gaurav Gosain, Gayathri Girish, Yoshi Jasmin, Mohammed Assad Khan,</w:t>
            </w:r>
            <w:r w:rsidR="00BE456F">
              <w:t xml:space="preserve"> </w:t>
            </w:r>
            <w:r>
              <w:t>Tasneem Hussein, Hasan Kapadia</w:t>
            </w:r>
          </w:p>
          <w:p w:rsidR="00B745E6" w:rsidP="00B745E6" w:rsidRDefault="00B745E6" w14:paraId="14844A53" w14:textId="3CFA7284">
            <w:pPr>
              <w:pStyle w:val="NoSpacing"/>
            </w:pPr>
          </w:p>
        </w:tc>
      </w:tr>
      <w:tr w:rsidR="00B745E6" w:rsidTr="00CB4FBB" w14:paraId="035EC5D0" w14:textId="77777777">
        <w:sdt>
          <w:sdtPr>
            <w:alias w:val="Next meeting:"/>
            <w:tag w:val="Next meeting:"/>
            <w:id w:val="1579632615"/>
            <w:placeholder>
              <w:docPart w:val="87487BED4B0D4EB2BF922E53D75A99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:rsidR="00B745E6" w:rsidP="00B745E6" w:rsidRDefault="00B745E6" w14:paraId="2A6BE980" w14:textId="77777777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:rsidR="00B745E6" w:rsidP="00B745E6" w:rsidRDefault="00B745E6" w14:paraId="08E990A5" w14:textId="7A263917">
            <w:pPr>
              <w:pStyle w:val="NoSpacing"/>
            </w:pPr>
            <w:r>
              <w:t>1</w:t>
            </w:r>
            <w:r w:rsidR="00AB33BE">
              <w:t>8</w:t>
            </w:r>
            <w:r>
              <w:t>/10/2020</w:t>
            </w:r>
          </w:p>
        </w:tc>
      </w:tr>
    </w:tbl>
    <w:p w:rsidRPr="001D52A0" w:rsidR="001D52A0" w:rsidP="001D52A0" w:rsidRDefault="001D52A0" w14:paraId="6AB95FBB" w14:textId="77777777"/>
    <w:p w:rsidR="001D52A0" w:rsidP="001D52A0" w:rsidRDefault="001D52A0" w14:paraId="11BB140E" w14:textId="27D76057">
      <w:pPr>
        <w:pStyle w:val="ListNumber"/>
      </w:pPr>
      <w:sdt>
        <w:sdtPr>
          <w:alias w:val="Discussion:"/>
          <w:tag w:val="Discussion:"/>
          <w:id w:val="1971398252"/>
          <w:placeholder>
            <w:docPart w:val="712F5FD69497479698286BDF7BFB802F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:rsidR="00FA788E" w:rsidP="00FA788E" w:rsidRDefault="00192549" w14:paraId="6EE16CEE" w14:textId="770DCF25">
      <w:pPr>
        <w:pStyle w:val="ListParagraph"/>
        <w:numPr>
          <w:ilvl w:val="0"/>
          <w:numId w:val="13"/>
        </w:numPr>
      </w:pPr>
      <w:r>
        <w:t xml:space="preserve">Reading of Specification sheet for the group project </w:t>
      </w:r>
    </w:p>
    <w:p w:rsidR="00FA788E" w:rsidP="00FA788E" w:rsidRDefault="00192549" w14:paraId="39302576" w14:textId="3C162518">
      <w:pPr>
        <w:pStyle w:val="ListParagraph"/>
        <w:numPr>
          <w:ilvl w:val="0"/>
          <w:numId w:val="13"/>
        </w:numPr>
        <w:rPr/>
      </w:pPr>
      <w:r w:rsidR="749FEFCA">
        <w:rPr/>
        <w:t>Up to the group to</w:t>
      </w:r>
      <w:r w:rsidR="00192549">
        <w:rPr/>
        <w:t xml:space="preserve"> share </w:t>
      </w:r>
      <w:r w:rsidR="00FA788E">
        <w:rPr/>
        <w:t>any core ideas for the group project</w:t>
      </w:r>
    </w:p>
    <w:p w:rsidR="00FA788E" w:rsidP="00FA788E" w:rsidRDefault="00FA788E" w14:paraId="63E5095A" w14:textId="3C3DF9C5">
      <w:pPr>
        <w:pStyle w:val="ListParagraph"/>
        <w:numPr>
          <w:ilvl w:val="0"/>
          <w:numId w:val="13"/>
        </w:numPr>
      </w:pPr>
      <w:r>
        <w:t>An Ai platform library can be used to automatically tag animals in all the pictures and be automatically approved to increase user usability</w:t>
      </w:r>
    </w:p>
    <w:p w:rsidR="00FA788E" w:rsidP="00FA788E" w:rsidRDefault="00FA788E" w14:paraId="30A3DCCC" w14:textId="61DCA053">
      <w:pPr>
        <w:pStyle w:val="ListParagraph"/>
        <w:numPr>
          <w:ilvl w:val="0"/>
          <w:numId w:val="13"/>
        </w:numPr>
      </w:pPr>
      <w:r>
        <w:t>Tagging can also be used for auto detecting humans and flagging them</w:t>
      </w:r>
    </w:p>
    <w:p w:rsidR="00FA788E" w:rsidP="00FA788E" w:rsidRDefault="00FA788E" w14:paraId="67FF8DE1" w14:textId="175380E3">
      <w:pPr>
        <w:pStyle w:val="ListParagraph"/>
        <w:numPr>
          <w:ilvl w:val="0"/>
          <w:numId w:val="13"/>
        </w:numPr>
      </w:pPr>
      <w:r>
        <w:t xml:space="preserve">Check on google </w:t>
      </w:r>
      <w:proofErr w:type="spellStart"/>
      <w:r>
        <w:t>api</w:t>
      </w:r>
      <w:proofErr w:type="spellEnd"/>
      <w:r>
        <w:t xml:space="preserve"> key validity </w:t>
      </w:r>
    </w:p>
    <w:p w:rsidRPr="001D52A0" w:rsidR="00FA788E" w:rsidP="00FA788E" w:rsidRDefault="00FA788E" w14:paraId="79844619" w14:textId="77777777">
      <w:pPr>
        <w:ind w:left="360"/>
      </w:pPr>
    </w:p>
    <w:sectPr w:rsidRPr="001D52A0" w:rsidR="00FA788E">
      <w:headerReference w:type="defaul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0ACA" w:rsidRDefault="00AC0ACA" w14:paraId="4EFAA3C2" w14:textId="77777777">
      <w:pPr>
        <w:spacing w:after="0" w:line="240" w:lineRule="auto"/>
      </w:pPr>
      <w:r>
        <w:separator/>
      </w:r>
    </w:p>
    <w:p w:rsidR="00AC0ACA" w:rsidRDefault="00AC0ACA" w14:paraId="00692D83" w14:textId="77777777"/>
  </w:endnote>
  <w:endnote w:type="continuationSeparator" w:id="0">
    <w:p w:rsidR="00AC0ACA" w:rsidRDefault="00AC0ACA" w14:paraId="4B4B559A" w14:textId="77777777">
      <w:pPr>
        <w:spacing w:after="0" w:line="240" w:lineRule="auto"/>
      </w:pPr>
      <w:r>
        <w:continuationSeparator/>
      </w:r>
    </w:p>
    <w:p w:rsidR="00AC0ACA" w:rsidRDefault="00AC0ACA" w14:paraId="241FDE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0ACA" w:rsidRDefault="00AC0ACA" w14:paraId="2760B2A6" w14:textId="77777777">
      <w:pPr>
        <w:spacing w:after="0" w:line="240" w:lineRule="auto"/>
      </w:pPr>
      <w:r>
        <w:separator/>
      </w:r>
    </w:p>
    <w:p w:rsidR="00AC0ACA" w:rsidRDefault="00AC0ACA" w14:paraId="43B24BB8" w14:textId="77777777"/>
  </w:footnote>
  <w:footnote w:type="continuationSeparator" w:id="0">
    <w:p w:rsidR="00AC0ACA" w:rsidRDefault="00AC0ACA" w14:paraId="33C4A692" w14:textId="77777777">
      <w:pPr>
        <w:spacing w:after="0" w:line="240" w:lineRule="auto"/>
      </w:pPr>
      <w:r>
        <w:continuationSeparator/>
      </w:r>
    </w:p>
    <w:p w:rsidR="00AC0ACA" w:rsidRDefault="00AC0ACA" w14:paraId="1A36F63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4E9A" w:rsidRDefault="00AC0ACA" w14:paraId="77C4BB82" w14:textId="23C16002">
    <w:pPr>
      <w:pStyle w:val="Header"/>
    </w:pPr>
    <w:sdt>
      <w:sdtPr>
        <w:alias w:val="Organization name:"/>
        <w:tag w:val=""/>
        <w:id w:val="-142659844"/>
        <w:placeholder>
          <w:docPart w:val="5821213A6A9F404E8853B2D4DF1944D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745E6">
          <w:t>Year 3 Group Project</w:t>
        </w:r>
      </w:sdtContent>
    </w:sdt>
  </w:p>
  <w:p w:rsidR="00934E9A" w:rsidRDefault="00AC0ACA" w14:paraId="515A68DB" w14:textId="25CAF26D">
    <w:pPr>
      <w:pStyle w:val="Header"/>
    </w:pPr>
    <w:sdt>
      <w:sdtPr>
        <w:alias w:val="Meeting minutes:"/>
        <w:tag w:val="Meeting minutes:"/>
        <w:id w:val="-1760127990"/>
        <w:placeholder>
          <w:docPart w:val="C5759EE1CF6642BCADAFF10C5884E9B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1D89A8B3AF0459F9709AD5DB4C62B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AB33BE">
          <w:t>11/10/2020</w:t>
        </w:r>
      </w:sdtContent>
    </w:sdt>
  </w:p>
  <w:p w:rsidR="00934E9A" w:rsidRDefault="006A6EE0" w14:paraId="14757280" w14:textId="77777777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89422C"/>
    <w:multiLevelType w:val="hybridMultilevel"/>
    <w:tmpl w:val="9026A76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20813CB"/>
    <w:multiLevelType w:val="hybridMultilevel"/>
    <w:tmpl w:val="FA122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3C3FC2"/>
    <w:multiLevelType w:val="hybridMultilevel"/>
    <w:tmpl w:val="819CAC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587C27"/>
    <w:multiLevelType w:val="hybridMultilevel"/>
    <w:tmpl w:val="625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EBC6B28"/>
    <w:multiLevelType w:val="hybridMultilevel"/>
    <w:tmpl w:val="522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0E3652"/>
    <w:multiLevelType w:val="hybridMultilevel"/>
    <w:tmpl w:val="5B3ED57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A4925AE"/>
    <w:multiLevelType w:val="hybridMultilevel"/>
    <w:tmpl w:val="E9BED1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1"/>
    <w:rsid w:val="00053CAE"/>
    <w:rsid w:val="00082086"/>
    <w:rsid w:val="00084341"/>
    <w:rsid w:val="00096ECE"/>
    <w:rsid w:val="000B03D1"/>
    <w:rsid w:val="0010443C"/>
    <w:rsid w:val="00164BA3"/>
    <w:rsid w:val="00192549"/>
    <w:rsid w:val="001B49A6"/>
    <w:rsid w:val="001D52A0"/>
    <w:rsid w:val="002128C8"/>
    <w:rsid w:val="00217F5E"/>
    <w:rsid w:val="002A7720"/>
    <w:rsid w:val="002B5A3C"/>
    <w:rsid w:val="0034332A"/>
    <w:rsid w:val="00353F15"/>
    <w:rsid w:val="003C17E2"/>
    <w:rsid w:val="00416A86"/>
    <w:rsid w:val="004D4719"/>
    <w:rsid w:val="00600CA1"/>
    <w:rsid w:val="006A2514"/>
    <w:rsid w:val="006A6EE0"/>
    <w:rsid w:val="006B1778"/>
    <w:rsid w:val="006B674E"/>
    <w:rsid w:val="006E6AA5"/>
    <w:rsid w:val="007123B4"/>
    <w:rsid w:val="007E02B4"/>
    <w:rsid w:val="00884772"/>
    <w:rsid w:val="00934E9A"/>
    <w:rsid w:val="009A27A1"/>
    <w:rsid w:val="00A05EF7"/>
    <w:rsid w:val="00A7005F"/>
    <w:rsid w:val="00A8223B"/>
    <w:rsid w:val="00AB33BE"/>
    <w:rsid w:val="00AC0ACA"/>
    <w:rsid w:val="00B273A3"/>
    <w:rsid w:val="00B745E6"/>
    <w:rsid w:val="00B93153"/>
    <w:rsid w:val="00BE456F"/>
    <w:rsid w:val="00C208FD"/>
    <w:rsid w:val="00C9192D"/>
    <w:rsid w:val="00CB4FBB"/>
    <w:rsid w:val="00D03E76"/>
    <w:rsid w:val="00DA199C"/>
    <w:rsid w:val="00E31AB2"/>
    <w:rsid w:val="00E45BB9"/>
    <w:rsid w:val="00E81D49"/>
    <w:rsid w:val="00EB5064"/>
    <w:rsid w:val="00FA64DD"/>
    <w:rsid w:val="00FA788E"/>
    <w:rsid w:val="00FC288B"/>
    <w:rsid w:val="12BA40F9"/>
    <w:rsid w:val="5588D508"/>
    <w:rsid w:val="749FE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5669"/>
  <w15:chartTrackingRefBased/>
  <w15:docId w15:val="{09BD0AEF-1873-40BB-A35D-6F60346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uiPriority="1" w:semiHidden="1" w:unhideWhenUsed="1" w:qFormat="1"/>
    <w:lsdException w:name="Signature" w:uiPriority="1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1" w:semiHidden="1" w:unhideWhenUsed="1" w:qFormat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pacing w:val="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pacing w:val="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0443C"/>
    <w:rPr>
      <w:rFonts w:asciiTheme="majorHAnsi" w:hAnsiTheme="majorHAnsi" w:eastAsiaTheme="majorEastAsia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03E76"/>
    <w:rPr>
      <w:rFonts w:asciiTheme="majorHAnsi" w:hAnsiTheme="majorHAnsi" w:eastAsiaTheme="majorEastAsia" w:cstheme="majorBidi"/>
      <w:i/>
      <w:iCs/>
      <w:color w:val="365F91" w:themeColor="accent1" w:themeShade="BF"/>
      <w:spacing w:val="4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03E76"/>
    <w:rPr>
      <w:rFonts w:asciiTheme="majorHAnsi" w:hAnsiTheme="majorHAnsi" w:eastAsiaTheme="majorEastAsia" w:cstheme="majorBidi"/>
      <w:color w:val="365F91" w:themeColor="accent1" w:themeShade="BF"/>
      <w:spacing w:val="4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03E76"/>
    <w:rPr>
      <w:rFonts w:asciiTheme="majorHAnsi" w:hAnsiTheme="majorHAnsi" w:eastAsiaTheme="majorEastAsia" w:cstheme="majorBidi"/>
      <w:color w:val="243F60" w:themeColor="accent1" w:themeShade="7F"/>
      <w:spacing w:val="4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03E76"/>
    <w:rPr>
      <w:rFonts w:asciiTheme="majorHAnsi" w:hAnsiTheme="majorHAnsi" w:eastAsiaTheme="majorEastAsia" w:cstheme="majorBidi"/>
      <w:i/>
      <w:iCs/>
      <w:color w:val="243F60" w:themeColor="accent1" w:themeShade="7F"/>
      <w:spacing w:val="4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03E76"/>
    <w:rPr>
      <w:rFonts w:asciiTheme="majorHAnsi" w:hAnsiTheme="majorHAnsi" w:eastAsiaTheme="majorEastAsia" w:cstheme="majorBidi"/>
      <w:color w:val="272727" w:themeColor="text1" w:themeTint="D8"/>
      <w:spacing w:val="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03E76"/>
    <w:rPr>
      <w:rFonts w:asciiTheme="majorHAnsi" w:hAnsiTheme="majorHAnsi" w:eastAsiaTheme="majorEastAsia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03E76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styleId="SalutationChar" w:customStyle="1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D03E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34081258AB423FBB5F33D4E470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728D-BBD5-4C5B-B074-56B6B5944445}"/>
      </w:docPartPr>
      <w:docPartBody>
        <w:p w:rsidR="00DA199C" w:rsidRDefault="00600CA1">
          <w:pPr>
            <w:pStyle w:val="9234081258AB423FBB5F33D4E470A245"/>
          </w:pPr>
          <w:r>
            <w:t>Organization Name</w:t>
          </w:r>
        </w:p>
      </w:docPartBody>
    </w:docPart>
    <w:docPart>
      <w:docPartPr>
        <w:name w:val="83E3F2BFCB6449F3B45FE93629EE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0CEC-43DB-4B35-B316-298742FAE527}"/>
      </w:docPartPr>
      <w:docPartBody>
        <w:p w:rsidR="00DA199C" w:rsidRDefault="00600CA1">
          <w:pPr>
            <w:pStyle w:val="83E3F2BFCB6449F3B45FE93629EE7489"/>
          </w:pPr>
          <w:r>
            <w:t>Meeting Minutes</w:t>
          </w:r>
        </w:p>
      </w:docPartBody>
    </w:docPart>
    <w:docPart>
      <w:docPartPr>
        <w:name w:val="ED5857FAFDDC4A3F8A79BBF1415B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F40D3-9730-40CA-B3B2-CC215396E917}"/>
      </w:docPartPr>
      <w:docPartBody>
        <w:p w:rsidR="00DA199C" w:rsidRDefault="00600CA1">
          <w:pPr>
            <w:pStyle w:val="ED5857FAFDDC4A3F8A79BBF1415B85A5"/>
          </w:pPr>
          <w:r>
            <w:t>Date of meeting</w:t>
          </w:r>
        </w:p>
      </w:docPartBody>
    </w:docPart>
    <w:docPart>
      <w:docPartPr>
        <w:name w:val="5821213A6A9F404E8853B2D4DF1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55B-2003-4E81-AFDB-D12B925B979D}"/>
      </w:docPartPr>
      <w:docPartBody>
        <w:p w:rsidR="00DA199C" w:rsidRDefault="00600CA1">
          <w:pPr>
            <w:pStyle w:val="5821213A6A9F404E8853B2D4DF1944DD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1D89A8B3AF0459F9709AD5DB4C6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2CC-48C3-4AA5-99F8-B87C3724C342}"/>
      </w:docPartPr>
      <w:docPartBody>
        <w:p w:rsidR="00DA199C" w:rsidRDefault="00600CA1">
          <w:pPr>
            <w:pStyle w:val="31D89A8B3AF0459F9709AD5DB4C62BC8"/>
          </w:pPr>
          <w:r>
            <w:t>Roundtable</w:t>
          </w:r>
        </w:p>
      </w:docPartBody>
    </w:docPart>
    <w:docPart>
      <w:docPartPr>
        <w:name w:val="C5759EE1CF6642BCADAFF10C5884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481B-D0B3-4E99-9718-82577C8BB44A}"/>
      </w:docPartPr>
      <w:docPartBody>
        <w:p w:rsidR="00DA199C" w:rsidRDefault="00600CA1">
          <w:pPr>
            <w:pStyle w:val="C5759EE1CF6642BCADAFF10C5884E9B8"/>
          </w:pPr>
          <w:r>
            <w:t>Summarize the status of each area/department.</w:t>
          </w:r>
        </w:p>
      </w:docPartBody>
    </w:docPart>
    <w:docPart>
      <w:docPartPr>
        <w:name w:val="8DDE3D22EEEB4BF1B41186A3B557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228-9F90-4A1B-A625-600F407E227B}"/>
      </w:docPartPr>
      <w:docPartBody>
        <w:p w:rsidR="00DA199C" w:rsidRDefault="007E02B4" w:rsidP="007E02B4">
          <w:pPr>
            <w:pStyle w:val="8DDE3D22EEEB4BF1B41186A3B557EC80"/>
          </w:pPr>
          <w:r>
            <w:t>Present:</w:t>
          </w:r>
        </w:p>
      </w:docPartBody>
    </w:docPart>
    <w:docPart>
      <w:docPartPr>
        <w:name w:val="87487BED4B0D4EB2BF922E53D75A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4032-DDF5-4E25-9AD9-49F06173A3A7}"/>
      </w:docPartPr>
      <w:docPartBody>
        <w:p w:rsidR="00DA199C" w:rsidRDefault="007E02B4" w:rsidP="007E02B4">
          <w:pPr>
            <w:pStyle w:val="87487BED4B0D4EB2BF922E53D75A99CA"/>
          </w:pPr>
          <w:r>
            <w:t>Next meeting:</w:t>
          </w:r>
        </w:p>
      </w:docPartBody>
    </w:docPart>
    <w:docPart>
      <w:docPartPr>
        <w:name w:val="712F5FD69497479698286BDF7BFB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3DD5-A2B3-40CF-9FF2-24084A75FDA6}"/>
      </w:docPartPr>
      <w:docPartBody>
        <w:p w:rsidR="00000000" w:rsidRDefault="00DA199C" w:rsidP="00DA199C">
          <w:pPr>
            <w:pStyle w:val="712F5FD69497479698286BDF7BFB802F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4"/>
    <w:rsid w:val="00600CA1"/>
    <w:rsid w:val="007E02B4"/>
    <w:rsid w:val="009931D1"/>
    <w:rsid w:val="00D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4081258AB423FBB5F33D4E470A245">
    <w:name w:val="9234081258AB423FBB5F33D4E470A245"/>
  </w:style>
  <w:style w:type="paragraph" w:customStyle="1" w:styleId="83E3F2BFCB6449F3B45FE93629EE7489">
    <w:name w:val="83E3F2BFCB6449F3B45FE93629EE7489"/>
  </w:style>
  <w:style w:type="paragraph" w:customStyle="1" w:styleId="ED5857FAFDDC4A3F8A79BBF1415B85A5">
    <w:name w:val="ED5857FAFDDC4A3F8A79BBF1415B85A5"/>
  </w:style>
  <w:style w:type="paragraph" w:customStyle="1" w:styleId="9CE36C6AC4054E019384E432A8650926">
    <w:name w:val="9CE36C6AC4054E019384E432A8650926"/>
  </w:style>
  <w:style w:type="paragraph" w:customStyle="1" w:styleId="18EBE28FF2264C06A502698476F39FE8">
    <w:name w:val="18EBE28FF2264C06A502698476F39FE8"/>
  </w:style>
  <w:style w:type="paragraph" w:customStyle="1" w:styleId="8B831FB2462943008C6A19B50850C017">
    <w:name w:val="8B831FB2462943008C6A19B50850C017"/>
  </w:style>
  <w:style w:type="paragraph" w:customStyle="1" w:styleId="E0B16E6038F44C22A13EB50B7B7FC58A">
    <w:name w:val="E0B16E6038F44C22A13EB50B7B7FC58A"/>
  </w:style>
  <w:style w:type="paragraph" w:customStyle="1" w:styleId="7B2F351323F440AF9D4609F3B5D17CC7">
    <w:name w:val="7B2F351323F440AF9D4609F3B5D17CC7"/>
  </w:style>
  <w:style w:type="paragraph" w:customStyle="1" w:styleId="E48F0442455E486DA4BC610EA5287319">
    <w:name w:val="E48F0442455E486DA4BC610EA5287319"/>
  </w:style>
  <w:style w:type="paragraph" w:customStyle="1" w:styleId="62047414501540A3B9A994DEF7F29D8E">
    <w:name w:val="62047414501540A3B9A994DEF7F29D8E"/>
  </w:style>
  <w:style w:type="paragraph" w:customStyle="1" w:styleId="4BFE71E88FF846CC8104C22F296A5CD9">
    <w:name w:val="4BFE71E88FF846CC8104C22F296A5CD9"/>
  </w:style>
  <w:style w:type="paragraph" w:customStyle="1" w:styleId="138ADFEFDB604817B81AD50BC45DEFE2">
    <w:name w:val="138ADFEFDB604817B81AD50BC45DEFE2"/>
  </w:style>
  <w:style w:type="paragraph" w:customStyle="1" w:styleId="5821213A6A9F404E8853B2D4DF1944DD">
    <w:name w:val="5821213A6A9F404E8853B2D4DF1944DD"/>
  </w:style>
  <w:style w:type="paragraph" w:customStyle="1" w:styleId="31D89A8B3AF0459F9709AD5DB4C62BC8">
    <w:name w:val="31D89A8B3AF0459F9709AD5DB4C62BC8"/>
  </w:style>
  <w:style w:type="paragraph" w:customStyle="1" w:styleId="C5759EE1CF6642BCADAFF10C5884E9B8">
    <w:name w:val="C5759EE1CF6642BCADAFF10C5884E9B8"/>
  </w:style>
  <w:style w:type="paragraph" w:customStyle="1" w:styleId="8DDE3D22EEEB4BF1B41186A3B557EC80">
    <w:name w:val="8DDE3D22EEEB4BF1B41186A3B557EC80"/>
    <w:rsid w:val="007E02B4"/>
  </w:style>
  <w:style w:type="paragraph" w:customStyle="1" w:styleId="87487BED4B0D4EB2BF922E53D75A99CA">
    <w:name w:val="87487BED4B0D4EB2BF922E53D75A99CA"/>
    <w:rsid w:val="007E02B4"/>
  </w:style>
  <w:style w:type="paragraph" w:customStyle="1" w:styleId="712F5FD69497479698286BDF7BFB802F">
    <w:name w:val="712F5FD69497479698286BDF7BFB802F"/>
    <w:rsid w:val="00DA1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Meeting minutes (short form).dotx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</dc:creator>
  <keywords>11/10/2020</keywords>
  <dc:description>Year 3 Group Project</dc:description>
  <lastModifiedBy>RagabHassen, Hani</lastModifiedBy>
  <revision>7</revision>
  <dcterms:created xsi:type="dcterms:W3CDTF">2020-10-04T08:28:00.0000000Z</dcterms:created>
  <dcterms:modified xsi:type="dcterms:W3CDTF">2020-10-12T04:36:54.6074770Z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