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E5A00" w14:textId="62EC2493" w:rsidR="00934E9A" w:rsidRDefault="00283610">
      <w:pPr>
        <w:pStyle w:val="Heading1"/>
      </w:pPr>
      <w:sdt>
        <w:sdtPr>
          <w:alias w:val="Enter organization name:"/>
          <w:tag w:val=""/>
          <w:id w:val="1410501846"/>
          <w:placeholder>
            <w:docPart w:val="9234081258AB423FBB5F33D4E470A24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B745E6" w:rsidRPr="002826DA">
            <w:t>Year 3 Group Project</w:t>
          </w:r>
        </w:sdtContent>
      </w:sdt>
    </w:p>
    <w:p w14:paraId="4FFF8445" w14:textId="77777777" w:rsidR="00934E9A" w:rsidRDefault="00283610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83E3F2BFCB6449F3B45FE93629EE7489"/>
          </w:placeholder>
          <w:temporary/>
          <w:showingPlcHdr/>
          <w15:appearance w15:val="hidden"/>
        </w:sdtPr>
        <w:sdtEndPr/>
        <w:sdtContent>
          <w:r w:rsidR="006B1778">
            <w:t>Meeting Minutes</w:t>
          </w:r>
        </w:sdtContent>
      </w:sdt>
    </w:p>
    <w:p w14:paraId="188235D8" w14:textId="24A454D0" w:rsidR="00934E9A" w:rsidRDefault="00283610">
      <w:pPr>
        <w:pStyle w:val="Date"/>
      </w:pPr>
      <w:sdt>
        <w:sdtPr>
          <w:alias w:val="Enter date of meeting:"/>
          <w:tag w:val=""/>
          <w:id w:val="373818028"/>
          <w:placeholder>
            <w:docPart w:val="ED5857FAFDDC4A3F8A79BBF1415B85A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B33BE">
            <w:t>1</w:t>
          </w:r>
          <w:r w:rsidR="00E51200">
            <w:t>8</w:t>
          </w:r>
          <w:r w:rsidR="00B745E6">
            <w:t>/10/2020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B745E6" w14:paraId="322401F5" w14:textId="77777777" w:rsidTr="00CB4FBB">
        <w:sdt>
          <w:sdtPr>
            <w:alias w:val="Present:"/>
            <w:tag w:val="Present:"/>
            <w:id w:val="1219014275"/>
            <w:placeholder>
              <w:docPart w:val="8DDE3D22EEEB4BF1B41186A3B557EC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6584CB9" w14:textId="77777777" w:rsidR="00B745E6" w:rsidRDefault="00B745E6" w:rsidP="00B745E6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414155CC" w14:textId="77777777" w:rsidR="009D728D" w:rsidRDefault="009D728D" w:rsidP="009D728D">
            <w:pPr>
              <w:pStyle w:val="NoSpacing"/>
            </w:pPr>
            <w:r>
              <w:t>Gaurav Gosain, Gayathri Girish, Yoshi Jasmin, Mohammed Assad Khan, Jan Baber, Tasneem Hussein, Hasan Kapadia, Mohamed Elfarash</w:t>
            </w:r>
          </w:p>
          <w:p w14:paraId="15C71B1D" w14:textId="02853FD7" w:rsidR="009D728D" w:rsidRDefault="009D728D" w:rsidP="009D728D">
            <w:pPr>
              <w:pStyle w:val="NoSpacing"/>
            </w:pPr>
          </w:p>
          <w:p w14:paraId="14844A53" w14:textId="3CFA7284" w:rsidR="00B745E6" w:rsidRDefault="00B745E6" w:rsidP="00B745E6">
            <w:pPr>
              <w:pStyle w:val="NoSpacing"/>
            </w:pPr>
          </w:p>
        </w:tc>
      </w:tr>
      <w:tr w:rsidR="00B745E6" w14:paraId="035EC5D0" w14:textId="77777777" w:rsidTr="00CB4FBB">
        <w:sdt>
          <w:sdtPr>
            <w:alias w:val="Next meeting:"/>
            <w:tag w:val="Next meeting:"/>
            <w:id w:val="1579632615"/>
            <w:placeholder>
              <w:docPart w:val="87487BED4B0D4EB2BF922E53D75A99C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2A6BE980" w14:textId="77777777" w:rsidR="00B745E6" w:rsidRDefault="00B745E6" w:rsidP="00B745E6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8E990A5" w14:textId="2C567ECF" w:rsidR="00B745E6" w:rsidRDefault="00E51200" w:rsidP="00B745E6">
            <w:pPr>
              <w:pStyle w:val="NoSpacing"/>
            </w:pPr>
            <w:r>
              <w:t>25</w:t>
            </w:r>
            <w:r w:rsidR="00B745E6">
              <w:t>/10/2020</w:t>
            </w:r>
          </w:p>
        </w:tc>
      </w:tr>
    </w:tbl>
    <w:p w14:paraId="6AB95FBB" w14:textId="77777777" w:rsidR="001D52A0" w:rsidRPr="001D52A0" w:rsidRDefault="001D52A0" w:rsidP="001D52A0"/>
    <w:p w14:paraId="11BB140E" w14:textId="27D76057" w:rsidR="001D52A0" w:rsidRDefault="00283610" w:rsidP="001D52A0">
      <w:pPr>
        <w:pStyle w:val="ListNumber"/>
      </w:pPr>
      <w:sdt>
        <w:sdtPr>
          <w:alias w:val="Discussion:"/>
          <w:tag w:val="Discussion:"/>
          <w:id w:val="1971398252"/>
          <w:placeholder>
            <w:docPart w:val="712F5FD69497479698286BDF7BFB802F"/>
          </w:placeholder>
          <w:temporary/>
          <w:showingPlcHdr/>
          <w15:appearance w15:val="hidden"/>
        </w:sdtPr>
        <w:sdtEndPr/>
        <w:sdtContent>
          <w:r w:rsidR="001D52A0">
            <w:t>Discussion</w:t>
          </w:r>
        </w:sdtContent>
      </w:sdt>
    </w:p>
    <w:p w14:paraId="79844619" w14:textId="0F7659C9" w:rsidR="00FA788E" w:rsidRDefault="009D69B7" w:rsidP="009D69B7">
      <w:pPr>
        <w:pStyle w:val="ListParagraph"/>
        <w:numPr>
          <w:ilvl w:val="0"/>
          <w:numId w:val="18"/>
        </w:numPr>
      </w:pPr>
      <w:r>
        <w:t>Discussion on FR/NFRs on app</w:t>
      </w:r>
    </w:p>
    <w:p w14:paraId="4A5F3D13" w14:textId="344A1B67" w:rsidR="009D69B7" w:rsidRDefault="009D69B7" w:rsidP="009D69B7">
      <w:pPr>
        <w:pStyle w:val="ListParagraph"/>
        <w:numPr>
          <w:ilvl w:val="0"/>
          <w:numId w:val="18"/>
        </w:numPr>
      </w:pPr>
      <w:r>
        <w:t xml:space="preserve">Project Costing should </w:t>
      </w:r>
      <w:r w:rsidR="00100FE0">
        <w:t xml:space="preserve">assume that the business has been running previously and should not scam client. </w:t>
      </w:r>
    </w:p>
    <w:p w14:paraId="1A0A1603" w14:textId="402D7904" w:rsidR="00100FE0" w:rsidRDefault="00100FE0" w:rsidP="009D69B7">
      <w:pPr>
        <w:pStyle w:val="ListParagraph"/>
        <w:numPr>
          <w:ilvl w:val="0"/>
          <w:numId w:val="18"/>
        </w:numPr>
      </w:pPr>
      <w:r>
        <w:t>Enquire about if we can charge on usage time per laptop (with Prof.</w:t>
      </w:r>
      <w:r w:rsidR="00A818DB">
        <w:t xml:space="preserve"> </w:t>
      </w:r>
      <w:r>
        <w:t>Abrar)</w:t>
      </w:r>
    </w:p>
    <w:p w14:paraId="4F1D7092" w14:textId="0DC072F8" w:rsidR="00100FE0" w:rsidRDefault="00100FE0" w:rsidP="009D69B7">
      <w:pPr>
        <w:pStyle w:val="ListParagraph"/>
        <w:numPr>
          <w:ilvl w:val="0"/>
          <w:numId w:val="18"/>
        </w:numPr>
      </w:pPr>
      <w:r>
        <w:t xml:space="preserve">GPS/Locations are a MUST </w:t>
      </w:r>
    </w:p>
    <w:p w14:paraId="43343CD7" w14:textId="53C68BAC" w:rsidR="00100FE0" w:rsidRDefault="00100FE0" w:rsidP="009D69B7">
      <w:pPr>
        <w:pStyle w:val="ListParagraph"/>
        <w:numPr>
          <w:ilvl w:val="0"/>
          <w:numId w:val="18"/>
        </w:numPr>
      </w:pPr>
      <w:r>
        <w:t>Creating Channels is a MUST</w:t>
      </w:r>
    </w:p>
    <w:p w14:paraId="02E91A88" w14:textId="12C92E55" w:rsidR="00100FE0" w:rsidRDefault="00DC00D7" w:rsidP="009D69B7">
      <w:pPr>
        <w:pStyle w:val="ListParagraph"/>
        <w:numPr>
          <w:ilvl w:val="0"/>
          <w:numId w:val="18"/>
        </w:numPr>
      </w:pPr>
      <w:r>
        <w:t xml:space="preserve">Translate the list of requirements in the spec sheet </w:t>
      </w:r>
    </w:p>
    <w:p w14:paraId="4B033710" w14:textId="6AB445A1" w:rsidR="000D65E3" w:rsidRDefault="000D65E3" w:rsidP="009D69B7">
      <w:pPr>
        <w:pStyle w:val="ListParagraph"/>
        <w:numPr>
          <w:ilvl w:val="0"/>
          <w:numId w:val="18"/>
        </w:numPr>
      </w:pPr>
      <w:r>
        <w:t>Front End: Angular or React</w:t>
      </w:r>
    </w:p>
    <w:p w14:paraId="20E020AF" w14:textId="61A1DF63" w:rsidR="000D65E3" w:rsidRDefault="000D65E3" w:rsidP="009D69B7">
      <w:pPr>
        <w:pStyle w:val="ListParagraph"/>
        <w:numPr>
          <w:ilvl w:val="0"/>
          <w:numId w:val="18"/>
        </w:numPr>
      </w:pPr>
      <w:r>
        <w:t>Backend: Django</w:t>
      </w:r>
    </w:p>
    <w:p w14:paraId="77E6EB61" w14:textId="79205534" w:rsidR="00DC00D7" w:rsidRPr="001D52A0" w:rsidRDefault="00DC00D7" w:rsidP="00A818DB">
      <w:pPr>
        <w:pStyle w:val="ListParagraph"/>
        <w:ind w:left="1080"/>
      </w:pPr>
    </w:p>
    <w:sectPr w:rsidR="00DC00D7" w:rsidRPr="001D52A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4C54E" w14:textId="77777777" w:rsidR="00283610" w:rsidRDefault="00283610">
      <w:pPr>
        <w:spacing w:after="0" w:line="240" w:lineRule="auto"/>
      </w:pPr>
      <w:r>
        <w:separator/>
      </w:r>
    </w:p>
    <w:p w14:paraId="4A522DC2" w14:textId="77777777" w:rsidR="00283610" w:rsidRDefault="00283610"/>
  </w:endnote>
  <w:endnote w:type="continuationSeparator" w:id="0">
    <w:p w14:paraId="4A25B117" w14:textId="77777777" w:rsidR="00283610" w:rsidRDefault="00283610">
      <w:pPr>
        <w:spacing w:after="0" w:line="240" w:lineRule="auto"/>
      </w:pPr>
      <w:r>
        <w:continuationSeparator/>
      </w:r>
    </w:p>
    <w:p w14:paraId="23079DC4" w14:textId="77777777" w:rsidR="00283610" w:rsidRDefault="00283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129F2" w14:textId="77777777" w:rsidR="00283610" w:rsidRDefault="00283610">
      <w:pPr>
        <w:spacing w:after="0" w:line="240" w:lineRule="auto"/>
      </w:pPr>
      <w:r>
        <w:separator/>
      </w:r>
    </w:p>
    <w:p w14:paraId="0303138B" w14:textId="77777777" w:rsidR="00283610" w:rsidRDefault="00283610"/>
  </w:footnote>
  <w:footnote w:type="continuationSeparator" w:id="0">
    <w:p w14:paraId="3CD5DAEC" w14:textId="77777777" w:rsidR="00283610" w:rsidRDefault="00283610">
      <w:pPr>
        <w:spacing w:after="0" w:line="240" w:lineRule="auto"/>
      </w:pPr>
      <w:r>
        <w:continuationSeparator/>
      </w:r>
    </w:p>
    <w:p w14:paraId="733C55CA" w14:textId="77777777" w:rsidR="00283610" w:rsidRDefault="002836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4BB82" w14:textId="23C16002" w:rsidR="00934E9A" w:rsidRDefault="00283610">
    <w:pPr>
      <w:pStyle w:val="Header"/>
    </w:pPr>
    <w:sdt>
      <w:sdtPr>
        <w:alias w:val="Organization name:"/>
        <w:tag w:val=""/>
        <w:id w:val="-142659844"/>
        <w:placeholder>
          <w:docPart w:val="5821213A6A9F404E8853B2D4DF1944DD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B745E6">
          <w:t>Year 3 Group Project</w:t>
        </w:r>
      </w:sdtContent>
    </w:sdt>
  </w:p>
  <w:p w14:paraId="515A68DB" w14:textId="4030A7A9" w:rsidR="00934E9A" w:rsidRDefault="00283610">
    <w:pPr>
      <w:pStyle w:val="Header"/>
    </w:pPr>
    <w:sdt>
      <w:sdtPr>
        <w:alias w:val="Meeting minutes:"/>
        <w:tag w:val="Meeting minutes:"/>
        <w:id w:val="-1760127990"/>
        <w:placeholder>
          <w:docPart w:val="C5759EE1CF6642BCADAFF10C5884E9B8"/>
        </w:placeholder>
        <w:temporary/>
        <w:showingPlcHdr/>
        <w15:appearance w15:val="hidden"/>
      </w:sdtPr>
      <w:sdtEndPr/>
      <w:sdtContent>
        <w:r w:rsidR="00A05EF7">
          <w:t>Meeting Minutes</w:t>
        </w:r>
      </w:sdtContent>
    </w:sdt>
    <w:r w:rsidR="00A05EF7">
      <w:t>,</w:t>
    </w:r>
    <w:r w:rsidR="0034332A">
      <w:t xml:space="preserve"> </w:t>
    </w:r>
    <w:sdt>
      <w:sdtPr>
        <w:alias w:val="Date:"/>
        <w:tag w:val=""/>
        <w:id w:val="-1612037418"/>
        <w:placeholder>
          <w:docPart w:val="31D89A8B3AF0459F9709AD5DB4C62BC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E51200">
          <w:t>18/10/2020</w:t>
        </w:r>
      </w:sdtContent>
    </w:sdt>
  </w:p>
  <w:p w14:paraId="14757280" w14:textId="77777777" w:rsidR="00934E9A" w:rsidRDefault="006A6EE0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5BB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89422C"/>
    <w:multiLevelType w:val="hybridMultilevel"/>
    <w:tmpl w:val="9026A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0813CB"/>
    <w:multiLevelType w:val="hybridMultilevel"/>
    <w:tmpl w:val="FA12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C3FC2"/>
    <w:multiLevelType w:val="hybridMultilevel"/>
    <w:tmpl w:val="819C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87C27"/>
    <w:multiLevelType w:val="hybridMultilevel"/>
    <w:tmpl w:val="625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3736"/>
    <w:multiLevelType w:val="hybridMultilevel"/>
    <w:tmpl w:val="9BDCB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BC6B28"/>
    <w:multiLevelType w:val="hybridMultilevel"/>
    <w:tmpl w:val="5222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E3652"/>
    <w:multiLevelType w:val="hybridMultilevel"/>
    <w:tmpl w:val="5B3ED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4925AE"/>
    <w:multiLevelType w:val="hybridMultilevel"/>
    <w:tmpl w:val="E9BE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D1"/>
    <w:rsid w:val="00053CAE"/>
    <w:rsid w:val="00082086"/>
    <w:rsid w:val="00084341"/>
    <w:rsid w:val="00096ECE"/>
    <w:rsid w:val="000B03D1"/>
    <w:rsid w:val="000D65E3"/>
    <w:rsid w:val="00100FE0"/>
    <w:rsid w:val="0010443C"/>
    <w:rsid w:val="00164BA3"/>
    <w:rsid w:val="00192549"/>
    <w:rsid w:val="001B49A6"/>
    <w:rsid w:val="001D52A0"/>
    <w:rsid w:val="002128C8"/>
    <w:rsid w:val="00217F5E"/>
    <w:rsid w:val="00283610"/>
    <w:rsid w:val="002A7720"/>
    <w:rsid w:val="002B5A3C"/>
    <w:rsid w:val="0034332A"/>
    <w:rsid w:val="00353F15"/>
    <w:rsid w:val="003C17E2"/>
    <w:rsid w:val="00416A86"/>
    <w:rsid w:val="004D4719"/>
    <w:rsid w:val="005C3AB1"/>
    <w:rsid w:val="00600CA1"/>
    <w:rsid w:val="006A2514"/>
    <w:rsid w:val="006A6EE0"/>
    <w:rsid w:val="006B1778"/>
    <w:rsid w:val="006B674E"/>
    <w:rsid w:val="006E6AA5"/>
    <w:rsid w:val="007123B4"/>
    <w:rsid w:val="007E02B4"/>
    <w:rsid w:val="00884772"/>
    <w:rsid w:val="00934E9A"/>
    <w:rsid w:val="009A27A1"/>
    <w:rsid w:val="009D69B7"/>
    <w:rsid w:val="009D728D"/>
    <w:rsid w:val="00A05EF7"/>
    <w:rsid w:val="00A7005F"/>
    <w:rsid w:val="00A818DB"/>
    <w:rsid w:val="00A8223B"/>
    <w:rsid w:val="00AB33BE"/>
    <w:rsid w:val="00AC0ACA"/>
    <w:rsid w:val="00B273A3"/>
    <w:rsid w:val="00B745E6"/>
    <w:rsid w:val="00B93153"/>
    <w:rsid w:val="00BE456F"/>
    <w:rsid w:val="00C208FD"/>
    <w:rsid w:val="00C9192D"/>
    <w:rsid w:val="00CB4FBB"/>
    <w:rsid w:val="00D03E76"/>
    <w:rsid w:val="00DA199C"/>
    <w:rsid w:val="00DC00D7"/>
    <w:rsid w:val="00E31AB2"/>
    <w:rsid w:val="00E45BB9"/>
    <w:rsid w:val="00E51200"/>
    <w:rsid w:val="00E81D49"/>
    <w:rsid w:val="00EB5064"/>
    <w:rsid w:val="00FA64DD"/>
    <w:rsid w:val="00FA788E"/>
    <w:rsid w:val="00FC288B"/>
    <w:rsid w:val="12BA40F9"/>
    <w:rsid w:val="5588D508"/>
    <w:rsid w:val="749FE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E5669"/>
  <w15:chartTrackingRefBased/>
  <w15:docId w15:val="{09BD0AEF-1873-40BB-A35D-6F60346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FC288B"/>
    <w:rPr>
      <w:color w:val="404040" w:themeColor="text1" w:themeTint="BF"/>
      <w:sz w:val="22"/>
    </w:rPr>
  </w:style>
  <w:style w:type="paragraph" w:styleId="ListNumber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3E76"/>
  </w:style>
  <w:style w:type="paragraph" w:styleId="BlockTex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03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03E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3E76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3E7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E7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E76"/>
    <w:rPr>
      <w:b/>
      <w:bCs/>
      <w:spacing w:val="4"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/>
    <w:unhideWhenUsed/>
    <w:rsid w:val="00D03E76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3E76"/>
    <w:rPr>
      <w:i/>
      <w:iCs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3E76"/>
    <w:rPr>
      <w:sz w:val="22"/>
    </w:rPr>
  </w:style>
  <w:style w:type="paragraph" w:styleId="List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D03E76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3E76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an\AppData\Roaming\Microsoft\Templates\Meeting%20minutes%20(short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34081258AB423FBB5F33D4E470A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728D-BBD5-4C5B-B074-56B6B5944445}"/>
      </w:docPartPr>
      <w:docPartBody>
        <w:p w:rsidR="00DA199C" w:rsidRDefault="00600CA1">
          <w:pPr>
            <w:pStyle w:val="9234081258AB423FBB5F33D4E470A245"/>
          </w:pPr>
          <w:r>
            <w:t>Organization Name</w:t>
          </w:r>
        </w:p>
      </w:docPartBody>
    </w:docPart>
    <w:docPart>
      <w:docPartPr>
        <w:name w:val="83E3F2BFCB6449F3B45FE93629EE7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00CEC-43DB-4B35-B316-298742FAE527}"/>
      </w:docPartPr>
      <w:docPartBody>
        <w:p w:rsidR="00DA199C" w:rsidRDefault="00600CA1">
          <w:pPr>
            <w:pStyle w:val="83E3F2BFCB6449F3B45FE93629EE7489"/>
          </w:pPr>
          <w:r>
            <w:t>Meeting Minutes</w:t>
          </w:r>
        </w:p>
      </w:docPartBody>
    </w:docPart>
    <w:docPart>
      <w:docPartPr>
        <w:name w:val="ED5857FAFDDC4A3F8A79BBF1415B8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F40D3-9730-40CA-B3B2-CC215396E917}"/>
      </w:docPartPr>
      <w:docPartBody>
        <w:p w:rsidR="00DA199C" w:rsidRDefault="00600CA1">
          <w:pPr>
            <w:pStyle w:val="ED5857FAFDDC4A3F8A79BBF1415B85A5"/>
          </w:pPr>
          <w:r>
            <w:t>Date of meeting</w:t>
          </w:r>
        </w:p>
      </w:docPartBody>
    </w:docPart>
    <w:docPart>
      <w:docPartPr>
        <w:name w:val="5821213A6A9F404E8853B2D4DF194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BC55B-2003-4E81-AFDB-D12B925B979D}"/>
      </w:docPartPr>
      <w:docPartBody>
        <w:p w:rsidR="00DA199C" w:rsidRDefault="00600CA1">
          <w:pPr>
            <w:pStyle w:val="5821213A6A9F404E8853B2D4DF1944DD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31D89A8B3AF0459F9709AD5DB4C62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E2CC-48C3-4AA5-99F8-B87C3724C342}"/>
      </w:docPartPr>
      <w:docPartBody>
        <w:p w:rsidR="00DA199C" w:rsidRDefault="00600CA1">
          <w:pPr>
            <w:pStyle w:val="31D89A8B3AF0459F9709AD5DB4C62BC8"/>
          </w:pPr>
          <w:r>
            <w:t>Roundtable</w:t>
          </w:r>
        </w:p>
      </w:docPartBody>
    </w:docPart>
    <w:docPart>
      <w:docPartPr>
        <w:name w:val="C5759EE1CF6642BCADAFF10C5884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481B-D0B3-4E99-9718-82577C8BB44A}"/>
      </w:docPartPr>
      <w:docPartBody>
        <w:p w:rsidR="00DA199C" w:rsidRDefault="00600CA1">
          <w:pPr>
            <w:pStyle w:val="C5759EE1CF6642BCADAFF10C5884E9B8"/>
          </w:pPr>
          <w:r>
            <w:t>Summarize the status of each area/department.</w:t>
          </w:r>
        </w:p>
      </w:docPartBody>
    </w:docPart>
    <w:docPart>
      <w:docPartPr>
        <w:name w:val="8DDE3D22EEEB4BF1B41186A3B557E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228-9F90-4A1B-A625-600F407E227B}"/>
      </w:docPartPr>
      <w:docPartBody>
        <w:p w:rsidR="00DA199C" w:rsidRDefault="007E02B4" w:rsidP="007E02B4">
          <w:pPr>
            <w:pStyle w:val="8DDE3D22EEEB4BF1B41186A3B557EC80"/>
          </w:pPr>
          <w:r>
            <w:t>Present:</w:t>
          </w:r>
        </w:p>
      </w:docPartBody>
    </w:docPart>
    <w:docPart>
      <w:docPartPr>
        <w:name w:val="87487BED4B0D4EB2BF922E53D75A9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C4032-DDF5-4E25-9AD9-49F06173A3A7}"/>
      </w:docPartPr>
      <w:docPartBody>
        <w:p w:rsidR="00DA199C" w:rsidRDefault="007E02B4" w:rsidP="007E02B4">
          <w:pPr>
            <w:pStyle w:val="87487BED4B0D4EB2BF922E53D75A99CA"/>
          </w:pPr>
          <w:r>
            <w:t>Next meeting:</w:t>
          </w:r>
        </w:p>
      </w:docPartBody>
    </w:docPart>
    <w:docPart>
      <w:docPartPr>
        <w:name w:val="712F5FD69497479698286BDF7BFB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3DD5-A2B3-40CF-9FF2-24084A75FDA6}"/>
      </w:docPartPr>
      <w:docPartBody>
        <w:p w:rsidR="00801E94" w:rsidRDefault="00DA199C" w:rsidP="00DA199C">
          <w:pPr>
            <w:pStyle w:val="712F5FD69497479698286BDF7BFB802F"/>
          </w:pPr>
          <w: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4"/>
    <w:rsid w:val="001E390E"/>
    <w:rsid w:val="003B7FF9"/>
    <w:rsid w:val="00600CA1"/>
    <w:rsid w:val="007E02B4"/>
    <w:rsid w:val="00801E94"/>
    <w:rsid w:val="009931D1"/>
    <w:rsid w:val="00DA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34081258AB423FBB5F33D4E470A245">
    <w:name w:val="9234081258AB423FBB5F33D4E470A245"/>
  </w:style>
  <w:style w:type="paragraph" w:customStyle="1" w:styleId="83E3F2BFCB6449F3B45FE93629EE7489">
    <w:name w:val="83E3F2BFCB6449F3B45FE93629EE7489"/>
  </w:style>
  <w:style w:type="paragraph" w:customStyle="1" w:styleId="ED5857FAFDDC4A3F8A79BBF1415B85A5">
    <w:name w:val="ED5857FAFDDC4A3F8A79BBF1415B85A5"/>
  </w:style>
  <w:style w:type="paragraph" w:customStyle="1" w:styleId="5821213A6A9F404E8853B2D4DF1944DD">
    <w:name w:val="5821213A6A9F404E8853B2D4DF1944DD"/>
  </w:style>
  <w:style w:type="paragraph" w:customStyle="1" w:styleId="31D89A8B3AF0459F9709AD5DB4C62BC8">
    <w:name w:val="31D89A8B3AF0459F9709AD5DB4C62BC8"/>
  </w:style>
  <w:style w:type="paragraph" w:customStyle="1" w:styleId="C5759EE1CF6642BCADAFF10C5884E9B8">
    <w:name w:val="C5759EE1CF6642BCADAFF10C5884E9B8"/>
  </w:style>
  <w:style w:type="paragraph" w:customStyle="1" w:styleId="8DDE3D22EEEB4BF1B41186A3B557EC80">
    <w:name w:val="8DDE3D22EEEB4BF1B41186A3B557EC80"/>
    <w:rsid w:val="007E02B4"/>
  </w:style>
  <w:style w:type="paragraph" w:customStyle="1" w:styleId="87487BED4B0D4EB2BF922E53D75A99CA">
    <w:name w:val="87487BED4B0D4EB2BF922E53D75A99CA"/>
    <w:rsid w:val="007E02B4"/>
  </w:style>
  <w:style w:type="paragraph" w:customStyle="1" w:styleId="712F5FD69497479698286BDF7BFB802F">
    <w:name w:val="712F5FD69497479698286BDF7BFB802F"/>
    <w:rsid w:val="00DA19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32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</dc:creator>
  <cp:keywords>18/10/2020</cp:keywords>
  <dc:description>Year 3 Group Project</dc:description>
  <cp:lastModifiedBy>Kapadia, Hasan</cp:lastModifiedBy>
  <cp:revision>11</cp:revision>
  <dcterms:created xsi:type="dcterms:W3CDTF">2020-10-04T08:28:00Z</dcterms:created>
  <dcterms:modified xsi:type="dcterms:W3CDTF">2020-10-18T09:15:00Z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