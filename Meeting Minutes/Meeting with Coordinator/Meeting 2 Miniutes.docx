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E5A00" w14:textId="62EC2493" w:rsidR="00934E9A" w:rsidRDefault="00B745E6">
      <w:pPr>
        <w:pStyle w:val="Heading1"/>
      </w:pPr>
      <w:sdt>
        <w:sdtPr>
          <w:alias w:val="Enter organization name:"/>
          <w:tag w:val=""/>
          <w:id w:val="1410501846"/>
          <w:placeholder>
            <w:docPart w:val="9234081258AB423FBB5F33D4E470A245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Content>
          <w:r w:rsidRPr="002826DA">
            <w:t>Year 3 Group Project</w:t>
          </w:r>
        </w:sdtContent>
      </w:sdt>
    </w:p>
    <w:p w14:paraId="4FFF8445" w14:textId="77777777" w:rsidR="00934E9A" w:rsidRDefault="00E62A72">
      <w:pPr>
        <w:pStyle w:val="Heading2"/>
      </w:pPr>
      <w:sdt>
        <w:sdtPr>
          <w:alias w:val="Meeting minutes:"/>
          <w:tag w:val="Meeting minutes:"/>
          <w:id w:val="-953250788"/>
          <w:placeholder>
            <w:docPart w:val="83E3F2BFCB6449F3B45FE93629EE7489"/>
          </w:placeholder>
          <w:temporary/>
          <w:showingPlcHdr/>
          <w15:appearance w15:val="hidden"/>
        </w:sdtPr>
        <w:sdtEndPr/>
        <w:sdtContent>
          <w:r w:rsidR="006B1778">
            <w:t>Meeting Minutes</w:t>
          </w:r>
        </w:sdtContent>
      </w:sdt>
    </w:p>
    <w:p w14:paraId="188235D8" w14:textId="0FE73D52" w:rsidR="00934E9A" w:rsidRDefault="00E62A72">
      <w:pPr>
        <w:pStyle w:val="Date"/>
      </w:pPr>
      <w:sdt>
        <w:sdtPr>
          <w:alias w:val="Enter date of meeting:"/>
          <w:tag w:val=""/>
          <w:id w:val="373818028"/>
          <w:placeholder>
            <w:docPart w:val="ED5857FAFDDC4A3F8A79BBF1415B85A5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B745E6">
            <w:t>04/10/2020</w:t>
          </w:r>
        </w:sdtContent>
      </w:sdt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present attendees and date, time, and location of next meeting"/>
      </w:tblPr>
      <w:tblGrid>
        <w:gridCol w:w="2070"/>
        <w:gridCol w:w="7290"/>
      </w:tblGrid>
      <w:tr w:rsidR="00B745E6" w14:paraId="322401F5" w14:textId="77777777" w:rsidTr="00CB4FBB">
        <w:sdt>
          <w:sdtPr>
            <w:alias w:val="Present:"/>
            <w:tag w:val="Present:"/>
            <w:id w:val="1219014275"/>
            <w:placeholder>
              <w:docPart w:val="8DDE3D22EEEB4BF1B41186A3B557EC80"/>
            </w:placeholder>
            <w:temporary/>
            <w:showingPlcHdr/>
            <w15:appearance w15:val="hidden"/>
          </w:sdtPr>
          <w:sdtContent>
            <w:tc>
              <w:tcPr>
                <w:tcW w:w="2070" w:type="dxa"/>
              </w:tcPr>
              <w:p w14:paraId="56584CB9" w14:textId="77777777" w:rsidR="00B745E6" w:rsidRDefault="00B745E6" w:rsidP="00B745E6">
                <w:pPr>
                  <w:pStyle w:val="NoSpacing"/>
                </w:pPr>
                <w:r>
                  <w:t>Present:</w:t>
                </w:r>
              </w:p>
            </w:tc>
          </w:sdtContent>
        </w:sdt>
        <w:tc>
          <w:tcPr>
            <w:tcW w:w="7290" w:type="dxa"/>
          </w:tcPr>
          <w:p w14:paraId="6F07FF80" w14:textId="77777777" w:rsidR="00B745E6" w:rsidRDefault="00B745E6" w:rsidP="00B745E6">
            <w:pPr>
              <w:pStyle w:val="NoSpacing"/>
            </w:pPr>
            <w:r>
              <w:t xml:space="preserve">Gaurav </w:t>
            </w:r>
            <w:proofErr w:type="spellStart"/>
            <w:r>
              <w:t>Gosain</w:t>
            </w:r>
            <w:proofErr w:type="spellEnd"/>
            <w:r>
              <w:t>, Gayathri Girish, Yoshi Jasmin, Mohammed Assad Khan, Jan Baber, Tasneem Hussein, Hasan Kapadia</w:t>
            </w:r>
          </w:p>
          <w:p w14:paraId="14844A53" w14:textId="3CFA7284" w:rsidR="00B745E6" w:rsidRDefault="00B745E6" w:rsidP="00B745E6">
            <w:pPr>
              <w:pStyle w:val="NoSpacing"/>
            </w:pPr>
          </w:p>
        </w:tc>
      </w:tr>
      <w:tr w:rsidR="00B745E6" w14:paraId="035EC5D0" w14:textId="77777777" w:rsidTr="00CB4FBB">
        <w:sdt>
          <w:sdtPr>
            <w:alias w:val="Next meeting:"/>
            <w:tag w:val="Next meeting:"/>
            <w:id w:val="1579632615"/>
            <w:placeholder>
              <w:docPart w:val="87487BED4B0D4EB2BF922E53D75A99CA"/>
            </w:placeholder>
            <w:temporary/>
            <w:showingPlcHdr/>
            <w15:appearance w15:val="hidden"/>
          </w:sdtPr>
          <w:sdtContent>
            <w:tc>
              <w:tcPr>
                <w:tcW w:w="2070" w:type="dxa"/>
              </w:tcPr>
              <w:p w14:paraId="2A6BE980" w14:textId="77777777" w:rsidR="00B745E6" w:rsidRDefault="00B745E6" w:rsidP="00B745E6">
                <w:pPr>
                  <w:pStyle w:val="NoSpacing"/>
                </w:pPr>
                <w:r>
                  <w:t>Next meeting:</w:t>
                </w:r>
              </w:p>
            </w:tc>
          </w:sdtContent>
        </w:sdt>
        <w:tc>
          <w:tcPr>
            <w:tcW w:w="7290" w:type="dxa"/>
          </w:tcPr>
          <w:p w14:paraId="08E990A5" w14:textId="4F84D481" w:rsidR="00B745E6" w:rsidRDefault="00B745E6" w:rsidP="00B745E6">
            <w:pPr>
              <w:pStyle w:val="NoSpacing"/>
            </w:pPr>
            <w:r>
              <w:t>11/10/2020</w:t>
            </w:r>
          </w:p>
        </w:tc>
      </w:tr>
    </w:tbl>
    <w:p w14:paraId="65D7750E" w14:textId="77777777" w:rsidR="00934E9A" w:rsidRDefault="00E62A72">
      <w:pPr>
        <w:pStyle w:val="ListNumber"/>
      </w:pPr>
      <w:sdt>
        <w:sdtPr>
          <w:alias w:val="Announcements:"/>
          <w:tag w:val="Announcements:"/>
          <w:id w:val="-1296670475"/>
          <w:placeholder>
            <w:docPart w:val="62047414501540A3B9A994DEF7F29D8E"/>
          </w:placeholder>
          <w:temporary/>
          <w:showingPlcHdr/>
          <w15:appearance w15:val="hidden"/>
        </w:sdtPr>
        <w:sdtEndPr/>
        <w:sdtContent>
          <w:r w:rsidR="006B1778">
            <w:t>Announcements</w:t>
          </w:r>
        </w:sdtContent>
      </w:sdt>
    </w:p>
    <w:p w14:paraId="15B298A5" w14:textId="77777777" w:rsidR="00934E9A" w:rsidRDefault="00E62A72">
      <w:pPr>
        <w:pStyle w:val="NormalIndent"/>
      </w:pPr>
      <w:sdt>
        <w:sdtPr>
          <w:alias w:val="Enter list of announcements:"/>
          <w:tag w:val="Enter list of announcements:"/>
          <w:id w:val="1634143502"/>
          <w:placeholder>
            <w:docPart w:val="4BFE71E88FF846CC8104C22F296A5CD9"/>
          </w:placeholder>
          <w:temporary/>
          <w:showingPlcHdr/>
          <w15:appearance w15:val="hidden"/>
        </w:sdtPr>
        <w:sdtEndPr/>
        <w:sdtContent>
          <w:r w:rsidR="0034332A">
            <w:t>List all announcements made at the meeting. For example, new members, change of event, and so forth.</w:t>
          </w:r>
        </w:sdtContent>
      </w:sdt>
    </w:p>
    <w:p w14:paraId="7F969D65" w14:textId="77777777" w:rsidR="00934E9A" w:rsidRDefault="00E62A72">
      <w:pPr>
        <w:pStyle w:val="ListNumber"/>
      </w:pPr>
      <w:sdt>
        <w:sdtPr>
          <w:alias w:val="Discussion:"/>
          <w:tag w:val="Discussion:"/>
          <w:id w:val="1971398252"/>
          <w:placeholder>
            <w:docPart w:val="138ADFEFDB604817B81AD50BC45DEFE2"/>
          </w:placeholder>
          <w:temporary/>
          <w:showingPlcHdr/>
          <w15:appearance w15:val="hidden"/>
        </w:sdtPr>
        <w:sdtEndPr/>
        <w:sdtContent>
          <w:r w:rsidR="006A2514">
            <w:t>Discussion</w:t>
          </w:r>
        </w:sdtContent>
      </w:sdt>
    </w:p>
    <w:p w14:paraId="50213961" w14:textId="77777777" w:rsidR="00934E9A" w:rsidRDefault="00E62A72">
      <w:pPr>
        <w:pStyle w:val="NormalIndent"/>
      </w:pPr>
      <w:sdt>
        <w:sdtPr>
          <w:alias w:val="Enter summary:"/>
          <w:tag w:val="Enter summary:"/>
          <w:id w:val="-262225890"/>
          <w:placeholder>
            <w:docPart w:val="5821213A6A9F404E8853B2D4DF1944DD"/>
          </w:placeholder>
          <w:temporary/>
          <w:showingPlcHdr/>
          <w15:appearance w15:val="hidden"/>
        </w:sdtPr>
        <w:sdtEndPr/>
        <w:sdtContent>
          <w:r w:rsidR="0034332A">
            <w:t>Summarize the discussion for each issue, state the outcome, and assign any action items.</w:t>
          </w:r>
        </w:sdtContent>
      </w:sdt>
    </w:p>
    <w:p w14:paraId="25A32AA9" w14:textId="77777777" w:rsidR="00934E9A" w:rsidRDefault="00E62A72">
      <w:pPr>
        <w:pStyle w:val="ListNumber"/>
      </w:pPr>
      <w:sdt>
        <w:sdtPr>
          <w:alias w:val="Roundtable:"/>
          <w:tag w:val="Roundtable:"/>
          <w:id w:val="1694650241"/>
          <w:placeholder>
            <w:docPart w:val="31D89A8B3AF0459F9709AD5DB4C62BC8"/>
          </w:placeholder>
          <w:temporary/>
          <w:showingPlcHdr/>
          <w15:appearance w15:val="hidden"/>
        </w:sdtPr>
        <w:sdtEndPr/>
        <w:sdtContent>
          <w:r w:rsidR="003C17E2">
            <w:t>Roundtable</w:t>
          </w:r>
        </w:sdtContent>
      </w:sdt>
    </w:p>
    <w:p w14:paraId="7FA868DC" w14:textId="77777777" w:rsidR="00A05EF7" w:rsidRDefault="00E62A72" w:rsidP="00C208FD">
      <w:pPr>
        <w:pStyle w:val="NormalIndent"/>
      </w:pPr>
      <w:sdt>
        <w:sdtPr>
          <w:alias w:val="Enter summary:"/>
          <w:tag w:val="Enter summary:"/>
          <w:id w:val="-1685503065"/>
          <w:placeholder>
            <w:docPart w:val="C5759EE1CF6642BCADAFF10C5884E9B8"/>
          </w:placeholder>
          <w:temporary/>
          <w:showingPlcHdr/>
          <w15:appearance w15:val="hidden"/>
        </w:sdtPr>
        <w:sdtEndPr/>
        <w:sdtContent>
          <w:r w:rsidR="0034332A">
            <w:t>Summarize the status of each area/department.</w:t>
          </w:r>
        </w:sdtContent>
      </w:sdt>
    </w:p>
    <w:sectPr w:rsidR="00A05EF7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3C9568" w14:textId="77777777" w:rsidR="00E62A72" w:rsidRDefault="00E62A72">
      <w:pPr>
        <w:spacing w:after="0" w:line="240" w:lineRule="auto"/>
      </w:pPr>
      <w:r>
        <w:separator/>
      </w:r>
    </w:p>
    <w:p w14:paraId="003C6A69" w14:textId="77777777" w:rsidR="00E62A72" w:rsidRDefault="00E62A72"/>
  </w:endnote>
  <w:endnote w:type="continuationSeparator" w:id="0">
    <w:p w14:paraId="0D81887B" w14:textId="77777777" w:rsidR="00E62A72" w:rsidRDefault="00E62A72">
      <w:pPr>
        <w:spacing w:after="0" w:line="240" w:lineRule="auto"/>
      </w:pPr>
      <w:r>
        <w:continuationSeparator/>
      </w:r>
    </w:p>
    <w:p w14:paraId="3D5D8DAE" w14:textId="77777777" w:rsidR="00E62A72" w:rsidRDefault="00E62A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AFC3EE" w14:textId="77777777" w:rsidR="00E62A72" w:rsidRDefault="00E62A72">
      <w:pPr>
        <w:spacing w:after="0" w:line="240" w:lineRule="auto"/>
      </w:pPr>
      <w:r>
        <w:separator/>
      </w:r>
    </w:p>
    <w:p w14:paraId="70FC4425" w14:textId="77777777" w:rsidR="00E62A72" w:rsidRDefault="00E62A72"/>
  </w:footnote>
  <w:footnote w:type="continuationSeparator" w:id="0">
    <w:p w14:paraId="5FD54530" w14:textId="77777777" w:rsidR="00E62A72" w:rsidRDefault="00E62A72">
      <w:pPr>
        <w:spacing w:after="0" w:line="240" w:lineRule="auto"/>
      </w:pPr>
      <w:r>
        <w:continuationSeparator/>
      </w:r>
    </w:p>
    <w:p w14:paraId="13CC3D53" w14:textId="77777777" w:rsidR="00E62A72" w:rsidRDefault="00E62A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C4BB82" w14:textId="23C16002" w:rsidR="00934E9A" w:rsidRDefault="00E62A72">
    <w:pPr>
      <w:pStyle w:val="Header"/>
    </w:pPr>
    <w:sdt>
      <w:sdtPr>
        <w:alias w:val="Organization name:"/>
        <w:tag w:val=""/>
        <w:id w:val="-142659844"/>
        <w:placeholder>
          <w:docPart w:val="5821213A6A9F404E8853B2D4DF1944DD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EndPr/>
      <w:sdtContent>
        <w:r w:rsidR="00B745E6">
          <w:t>Year 3 Group Project</w:t>
        </w:r>
      </w:sdtContent>
    </w:sdt>
  </w:p>
  <w:p w14:paraId="515A68DB" w14:textId="5E796595" w:rsidR="00934E9A" w:rsidRDefault="00E62A72">
    <w:pPr>
      <w:pStyle w:val="Header"/>
    </w:pPr>
    <w:sdt>
      <w:sdtPr>
        <w:alias w:val="Meeting minutes:"/>
        <w:tag w:val="Meeting minutes:"/>
        <w:id w:val="-1760127990"/>
        <w:placeholder>
          <w:docPart w:val="C5759EE1CF6642BCADAFF10C5884E9B8"/>
        </w:placeholder>
        <w:temporary/>
        <w:showingPlcHdr/>
        <w15:appearance w15:val="hidden"/>
      </w:sdtPr>
      <w:sdtEndPr/>
      <w:sdtContent>
        <w:r w:rsidR="00A05EF7">
          <w:t>Meeting Minutes</w:t>
        </w:r>
      </w:sdtContent>
    </w:sdt>
    <w:r w:rsidR="00A05EF7">
      <w:t>,</w:t>
    </w:r>
    <w:r w:rsidR="0034332A">
      <w:t xml:space="preserve"> </w:t>
    </w:r>
    <w:sdt>
      <w:sdtPr>
        <w:alias w:val="Date:"/>
        <w:tag w:val=""/>
        <w:id w:val="-1612037418"/>
        <w:placeholder>
          <w:docPart w:val="31D89A8B3AF0459F9709AD5DB4C62BC8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r w:rsidR="00B745E6">
          <w:t>04/10/2020</w:t>
        </w:r>
      </w:sdtContent>
    </w:sdt>
  </w:p>
  <w:p w14:paraId="14757280" w14:textId="77777777" w:rsidR="00934E9A" w:rsidRDefault="006A6EE0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45BB9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40E51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9AA3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081D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644DA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2E59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58459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62304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FA157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73D083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D1"/>
    <w:rsid w:val="00053CAE"/>
    <w:rsid w:val="00082086"/>
    <w:rsid w:val="00084341"/>
    <w:rsid w:val="00096ECE"/>
    <w:rsid w:val="000B03D1"/>
    <w:rsid w:val="0010443C"/>
    <w:rsid w:val="00164BA3"/>
    <w:rsid w:val="001B49A6"/>
    <w:rsid w:val="002128C8"/>
    <w:rsid w:val="00217F5E"/>
    <w:rsid w:val="002A7720"/>
    <w:rsid w:val="002B5A3C"/>
    <w:rsid w:val="0034332A"/>
    <w:rsid w:val="003C17E2"/>
    <w:rsid w:val="00416A86"/>
    <w:rsid w:val="004D4719"/>
    <w:rsid w:val="006A2514"/>
    <w:rsid w:val="006A6EE0"/>
    <w:rsid w:val="006B1778"/>
    <w:rsid w:val="006B674E"/>
    <w:rsid w:val="006E6AA5"/>
    <w:rsid w:val="007123B4"/>
    <w:rsid w:val="00884772"/>
    <w:rsid w:val="00934E9A"/>
    <w:rsid w:val="009A27A1"/>
    <w:rsid w:val="00A05EF7"/>
    <w:rsid w:val="00A7005F"/>
    <w:rsid w:val="00A8223B"/>
    <w:rsid w:val="00B273A3"/>
    <w:rsid w:val="00B745E6"/>
    <w:rsid w:val="00B93153"/>
    <w:rsid w:val="00C208FD"/>
    <w:rsid w:val="00C9192D"/>
    <w:rsid w:val="00CB4FBB"/>
    <w:rsid w:val="00D03E76"/>
    <w:rsid w:val="00E31AB2"/>
    <w:rsid w:val="00E45BB9"/>
    <w:rsid w:val="00E62A72"/>
    <w:rsid w:val="00E81D49"/>
    <w:rsid w:val="00EB5064"/>
    <w:rsid w:val="00FA64DD"/>
    <w:rsid w:val="00FC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E5669"/>
  <w15:chartTrackingRefBased/>
  <w15:docId w15:val="{09BD0AEF-1873-40BB-A35D-6F603467D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88B"/>
    <w:pPr>
      <w:spacing w:before="120"/>
    </w:pPr>
    <w:rPr>
      <w:spacing w:val="4"/>
      <w:szCs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43C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E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E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E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E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E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E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443C"/>
    <w:rPr>
      <w:rFonts w:asciiTheme="majorHAnsi" w:eastAsiaTheme="majorEastAsia" w:hAnsiTheme="majorHAnsi" w:cstheme="majorBidi"/>
      <w:color w:val="365F91" w:themeColor="accent1" w:themeShade="BF"/>
      <w:spacing w:val="4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uiPriority w:val="1"/>
    <w:unhideWhenUsed/>
    <w:qFormat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Pr>
      <w:spacing w:val="4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spacing w:val="4"/>
      <w:sz w:val="22"/>
      <w:szCs w:val="20"/>
    </w:rPr>
  </w:style>
  <w:style w:type="character" w:styleId="PlaceholderText">
    <w:name w:val="Placeholder Text"/>
    <w:basedOn w:val="DefaultParagraphFont"/>
    <w:uiPriority w:val="99"/>
    <w:semiHidden/>
    <w:rsid w:val="00FC288B"/>
    <w:rPr>
      <w:color w:val="404040" w:themeColor="text1" w:themeTint="BF"/>
      <w:sz w:val="22"/>
    </w:rPr>
  </w:style>
  <w:style w:type="paragraph" w:styleId="ListNumber">
    <w:name w:val="List Number"/>
    <w:basedOn w:val="Normal"/>
    <w:next w:val="Normal"/>
    <w:uiPriority w:val="1"/>
    <w:qFormat/>
    <w:pPr>
      <w:numPr>
        <w:numId w:val="1"/>
      </w:num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pPr>
      <w:spacing w:after="0"/>
    </w:pPr>
    <w:rPr>
      <w:spacing w:val="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E76"/>
    <w:rPr>
      <w:rFonts w:ascii="Segoe UI" w:hAnsi="Segoe UI" w:cs="Segoe UI"/>
      <w:spacing w:val="4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03E76"/>
  </w:style>
  <w:style w:type="paragraph" w:styleId="BlockText">
    <w:name w:val="Block Text"/>
    <w:basedOn w:val="Normal"/>
    <w:uiPriority w:val="99"/>
    <w:semiHidden/>
    <w:unhideWhenUsed/>
    <w:rsid w:val="0010443C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D03E7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3E76"/>
    <w:rPr>
      <w:spacing w:val="4"/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03E7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03E76"/>
    <w:rPr>
      <w:spacing w:val="4"/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03E7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03E76"/>
    <w:rPr>
      <w:spacing w:val="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03E76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03E76"/>
    <w:rPr>
      <w:spacing w:val="4"/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03E7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03E76"/>
    <w:rPr>
      <w:spacing w:val="4"/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03E76"/>
    <w:pPr>
      <w:spacing w:after="2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03E76"/>
    <w:rPr>
      <w:spacing w:val="4"/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03E7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03E76"/>
    <w:rPr>
      <w:spacing w:val="4"/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03E76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03E76"/>
    <w:rPr>
      <w:spacing w:val="4"/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03E76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3E76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1"/>
    <w:semiHidden/>
    <w:rsid w:val="00D03E76"/>
    <w:rPr>
      <w:spacing w:val="4"/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03E7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3E7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3E76"/>
    <w:rPr>
      <w:spacing w:val="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3E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3E76"/>
    <w:rPr>
      <w:b/>
      <w:bCs/>
      <w:spacing w:val="4"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3E76"/>
    <w:rPr>
      <w:rFonts w:ascii="Segoe UI" w:hAnsi="Segoe UI" w:cs="Segoe UI"/>
      <w:spacing w:val="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03E76"/>
    <w:rPr>
      <w:spacing w:val="4"/>
      <w:sz w:val="22"/>
      <w:szCs w:val="20"/>
    </w:rPr>
  </w:style>
  <w:style w:type="character" w:styleId="Emphasis">
    <w:name w:val="Emphasis"/>
    <w:basedOn w:val="DefaultParagraphFont"/>
    <w:uiPriority w:val="1"/>
    <w:semiHidden/>
    <w:unhideWhenUsed/>
    <w:rsid w:val="00D03E76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D03E76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03E76"/>
    <w:rPr>
      <w:spacing w:val="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03E76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03E76"/>
    <w:pPr>
      <w:spacing w:before="0"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03E76"/>
    <w:rPr>
      <w:color w:val="800080" w:themeColor="followedHyperlink"/>
      <w:sz w:val="22"/>
      <w:u w:val="single"/>
    </w:rPr>
  </w:style>
  <w:style w:type="paragraph" w:styleId="Footer">
    <w:name w:val="footer"/>
    <w:basedOn w:val="Normal"/>
    <w:link w:val="FooterChar"/>
    <w:uiPriority w:val="99"/>
    <w:unhideWhenUsed/>
    <w:rsid w:val="00D03E7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E76"/>
    <w:rPr>
      <w:spacing w:val="4"/>
      <w:sz w:val="22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3E76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3E76"/>
    <w:rPr>
      <w:spacing w:val="4"/>
      <w:sz w:val="22"/>
      <w:szCs w:val="20"/>
    </w:rPr>
  </w:style>
  <w:style w:type="table" w:styleId="GridTable1Light">
    <w:name w:val="Grid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E76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E76"/>
    <w:rPr>
      <w:rFonts w:asciiTheme="majorHAnsi" w:eastAsiaTheme="majorEastAsia" w:hAnsiTheme="majorHAnsi" w:cstheme="majorBidi"/>
      <w:color w:val="365F91" w:themeColor="accent1" w:themeShade="BF"/>
      <w:spacing w:val="4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E76"/>
    <w:rPr>
      <w:rFonts w:asciiTheme="majorHAnsi" w:eastAsiaTheme="majorEastAsia" w:hAnsiTheme="majorHAnsi" w:cstheme="majorBidi"/>
      <w:color w:val="243F60" w:themeColor="accent1" w:themeShade="7F"/>
      <w:spacing w:val="4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E76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E76"/>
    <w:rPr>
      <w:rFonts w:asciiTheme="majorHAnsi" w:eastAsiaTheme="majorEastAsia" w:hAnsiTheme="majorHAnsi" w:cstheme="majorBidi"/>
      <w:color w:val="272727" w:themeColor="text1" w:themeTint="D8"/>
      <w:spacing w:val="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E76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03E76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03E76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03E76"/>
    <w:rPr>
      <w:i/>
      <w:iCs/>
      <w:spacing w:val="4"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03E7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D03E76"/>
    <w:rPr>
      <w:color w:val="0000FF" w:themeColor="hyperlink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03E7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0443C"/>
    <w:rPr>
      <w:i/>
      <w:iCs/>
      <w:color w:val="365F91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044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0443C"/>
    <w:rPr>
      <w:i/>
      <w:iCs/>
      <w:color w:val="365F91" w:themeColor="accent1" w:themeShade="BF"/>
      <w:spacing w:val="4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0443C"/>
    <w:rPr>
      <w:b/>
      <w:bCs/>
      <w:caps w:val="0"/>
      <w:smallCaps/>
      <w:color w:val="365F91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03E7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03E76"/>
    <w:rPr>
      <w:sz w:val="22"/>
    </w:rPr>
  </w:style>
  <w:style w:type="paragraph" w:styleId="List">
    <w:name w:val="List"/>
    <w:basedOn w:val="Normal"/>
    <w:uiPriority w:val="99"/>
    <w:semiHidden/>
    <w:unhideWhenUsed/>
    <w:rsid w:val="00D03E7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03E7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03E7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03E7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03E76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D03E76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03E7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03E7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03E7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03E7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D03E7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03E7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03E7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03E7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03E76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03E7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03E7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03E7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03E7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03E7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03E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03E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03E76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03E76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03E76"/>
    <w:rPr>
      <w:spacing w:val="4"/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D03E76"/>
    <w:rPr>
      <w:sz w:val="22"/>
    </w:rPr>
  </w:style>
  <w:style w:type="table" w:styleId="PlainTable1">
    <w:name w:val="Plain Table 1"/>
    <w:basedOn w:val="TableNormal"/>
    <w:uiPriority w:val="41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03E76"/>
    <w:rPr>
      <w:rFonts w:ascii="Consolas" w:hAnsi="Consolas"/>
      <w:spacing w:val="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03E7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03E76"/>
    <w:rPr>
      <w:i/>
      <w:iCs/>
      <w:color w:val="404040" w:themeColor="text1" w:themeTint="BF"/>
      <w:spacing w:val="4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1"/>
    <w:semiHidden/>
    <w:unhideWhenUsed/>
    <w:qFormat/>
    <w:rsid w:val="00D03E76"/>
  </w:style>
  <w:style w:type="character" w:customStyle="1" w:styleId="SalutationChar">
    <w:name w:val="Salutation Char"/>
    <w:basedOn w:val="DefaultParagraphFont"/>
    <w:link w:val="Salutation"/>
    <w:uiPriority w:val="1"/>
    <w:semiHidden/>
    <w:rsid w:val="00D03E76"/>
    <w:rPr>
      <w:spacing w:val="4"/>
      <w:sz w:val="22"/>
      <w:szCs w:val="20"/>
    </w:rPr>
  </w:style>
  <w:style w:type="paragraph" w:styleId="Signature">
    <w:name w:val="Signature"/>
    <w:basedOn w:val="Normal"/>
    <w:link w:val="Signature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1"/>
    <w:semiHidden/>
    <w:rsid w:val="00D03E76"/>
    <w:rPr>
      <w:spacing w:val="4"/>
      <w:sz w:val="22"/>
      <w:szCs w:val="20"/>
    </w:rPr>
  </w:style>
  <w:style w:type="character" w:styleId="SmartHyperlink">
    <w:name w:val="Smart Hyperlink"/>
    <w:basedOn w:val="DefaultParagraphFont"/>
    <w:uiPriority w:val="99"/>
    <w:semiHidden/>
    <w:unhideWhenUsed/>
    <w:rsid w:val="00D03E76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D03E76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D03E76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03E76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03E76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03E76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D03E76"/>
    <w:pPr>
      <w:spacing w:before="1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03E76"/>
    <w:pPr>
      <w:spacing w:before="1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03E76"/>
    <w:pPr>
      <w:spacing w:before="1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03E76"/>
    <w:pPr>
      <w:spacing w:before="1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03E76"/>
    <w:pPr>
      <w:spacing w:before="12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03E76"/>
    <w:pPr>
      <w:spacing w:before="1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03E76"/>
    <w:pPr>
      <w:spacing w:before="1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03E76"/>
    <w:pPr>
      <w:spacing w:before="1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03E76"/>
    <w:pPr>
      <w:spacing w:before="1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03E76"/>
    <w:pPr>
      <w:spacing w:before="1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03E76"/>
    <w:pPr>
      <w:spacing w:before="1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03E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03E76"/>
    <w:pPr>
      <w:spacing w:before="1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03E7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03E76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03E76"/>
    <w:pPr>
      <w:spacing w:before="1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03E76"/>
    <w:pPr>
      <w:spacing w:before="1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03E76"/>
    <w:pPr>
      <w:spacing w:before="1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03E76"/>
    <w:pPr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D03E7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D03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D03E7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03E7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03E7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03E7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03E7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03E7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03E7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03E7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03E7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03E7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3E76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C288B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san\AppData\Roaming\Microsoft\Templates\Meeting%20minutes%20(short%20form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234081258AB423FBB5F33D4E470A2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1728D-BBD5-4C5B-B074-56B6B5944445}"/>
      </w:docPartPr>
      <w:docPartBody>
        <w:p w:rsidR="00000000" w:rsidRDefault="001033CA">
          <w:pPr>
            <w:pStyle w:val="9234081258AB423FBB5F33D4E470A245"/>
          </w:pPr>
          <w:r>
            <w:t>Organization Name</w:t>
          </w:r>
        </w:p>
      </w:docPartBody>
    </w:docPart>
    <w:docPart>
      <w:docPartPr>
        <w:name w:val="83E3F2BFCB6449F3B45FE93629EE74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00CEC-43DB-4B35-B316-298742FAE527}"/>
      </w:docPartPr>
      <w:docPartBody>
        <w:p w:rsidR="00000000" w:rsidRDefault="001033CA">
          <w:pPr>
            <w:pStyle w:val="83E3F2BFCB6449F3B45FE93629EE7489"/>
          </w:pPr>
          <w:r>
            <w:t>Meeting Minutes</w:t>
          </w:r>
        </w:p>
      </w:docPartBody>
    </w:docPart>
    <w:docPart>
      <w:docPartPr>
        <w:name w:val="ED5857FAFDDC4A3F8A79BBF1415B8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F40D3-9730-40CA-B3B2-CC215396E917}"/>
      </w:docPartPr>
      <w:docPartBody>
        <w:p w:rsidR="00000000" w:rsidRDefault="001033CA">
          <w:pPr>
            <w:pStyle w:val="ED5857FAFDDC4A3F8A79BBF1415B85A5"/>
          </w:pPr>
          <w:r>
            <w:t>Date of meeting</w:t>
          </w:r>
        </w:p>
      </w:docPartBody>
    </w:docPart>
    <w:docPart>
      <w:docPartPr>
        <w:name w:val="62047414501540A3B9A994DEF7F29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721905-DEB7-49F7-AF2F-39845EC58790}"/>
      </w:docPartPr>
      <w:docPartBody>
        <w:p w:rsidR="00000000" w:rsidRDefault="001033CA">
          <w:pPr>
            <w:pStyle w:val="62047414501540A3B9A994DEF7F29D8E"/>
          </w:pPr>
          <w:r>
            <w:t>Announcements</w:t>
          </w:r>
        </w:p>
      </w:docPartBody>
    </w:docPart>
    <w:docPart>
      <w:docPartPr>
        <w:name w:val="4BFE71E88FF846CC8104C22F296A5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ADF7E-3D18-4D25-B2A2-37558492507A}"/>
      </w:docPartPr>
      <w:docPartBody>
        <w:p w:rsidR="00000000" w:rsidRDefault="001033CA">
          <w:pPr>
            <w:pStyle w:val="4BFE71E88FF846CC8104C22F296A5CD9"/>
          </w:pPr>
          <w:r>
            <w:t>List all announcements made at the meeting. For example, new members, change of event, and so forth.</w:t>
          </w:r>
        </w:p>
      </w:docPartBody>
    </w:docPart>
    <w:docPart>
      <w:docPartPr>
        <w:name w:val="138ADFEFDB604817B81AD50BC45DE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0321F-9E10-4443-8579-52304BAC11E2}"/>
      </w:docPartPr>
      <w:docPartBody>
        <w:p w:rsidR="00000000" w:rsidRDefault="001033CA">
          <w:pPr>
            <w:pStyle w:val="138ADFEFDB604817B81AD50BC45DEFE2"/>
          </w:pPr>
          <w:r>
            <w:t>Discussion</w:t>
          </w:r>
        </w:p>
      </w:docPartBody>
    </w:docPart>
    <w:docPart>
      <w:docPartPr>
        <w:name w:val="5821213A6A9F404E8853B2D4DF194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5BC55B-2003-4E81-AFDB-D12B925B979D}"/>
      </w:docPartPr>
      <w:docPartBody>
        <w:p w:rsidR="00000000" w:rsidRDefault="001033CA">
          <w:pPr>
            <w:pStyle w:val="5821213A6A9F404E8853B2D4DF1944DD"/>
          </w:pPr>
          <w:r>
            <w:t>Summarize the discussion for each issue, state the outcome, and assign any action items.</w:t>
          </w:r>
        </w:p>
      </w:docPartBody>
    </w:docPart>
    <w:docPart>
      <w:docPartPr>
        <w:name w:val="31D89A8B3AF0459F9709AD5DB4C62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DE2CC-48C3-4AA5-99F8-B87C3724C342}"/>
      </w:docPartPr>
      <w:docPartBody>
        <w:p w:rsidR="00000000" w:rsidRDefault="001033CA">
          <w:pPr>
            <w:pStyle w:val="31D89A8B3AF0459F9709AD5DB4C62BC8"/>
          </w:pPr>
          <w:r>
            <w:t>Roundtable</w:t>
          </w:r>
        </w:p>
      </w:docPartBody>
    </w:docPart>
    <w:docPart>
      <w:docPartPr>
        <w:name w:val="C5759EE1CF6642BCADAFF10C5884E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8481B-D0B3-4E99-9718-82577C8BB44A}"/>
      </w:docPartPr>
      <w:docPartBody>
        <w:p w:rsidR="00000000" w:rsidRDefault="001033CA">
          <w:pPr>
            <w:pStyle w:val="C5759EE1CF6642BCADAFF10C5884E9B8"/>
          </w:pPr>
          <w:r>
            <w:t>Summarize the status of each area/department.</w:t>
          </w:r>
        </w:p>
      </w:docPartBody>
    </w:docPart>
    <w:docPart>
      <w:docPartPr>
        <w:name w:val="8DDE3D22EEEB4BF1B41186A3B557E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46228-9F90-4A1B-A625-600F407E227B}"/>
      </w:docPartPr>
      <w:docPartBody>
        <w:p w:rsidR="00000000" w:rsidRDefault="007E02B4" w:rsidP="007E02B4">
          <w:pPr>
            <w:pStyle w:val="8DDE3D22EEEB4BF1B41186A3B557EC80"/>
          </w:pPr>
          <w:r>
            <w:t>Present:</w:t>
          </w:r>
        </w:p>
      </w:docPartBody>
    </w:docPart>
    <w:docPart>
      <w:docPartPr>
        <w:name w:val="87487BED4B0D4EB2BF922E53D75A9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C4032-DDF5-4E25-9AD9-49F06173A3A7}"/>
      </w:docPartPr>
      <w:docPartBody>
        <w:p w:rsidR="00000000" w:rsidRDefault="007E02B4" w:rsidP="007E02B4">
          <w:pPr>
            <w:pStyle w:val="87487BED4B0D4EB2BF922E53D75A99CA"/>
          </w:pPr>
          <w:r>
            <w:t>Next meeting: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2B4"/>
    <w:rsid w:val="001033CA"/>
    <w:rsid w:val="007E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34081258AB423FBB5F33D4E470A245">
    <w:name w:val="9234081258AB423FBB5F33D4E470A245"/>
  </w:style>
  <w:style w:type="paragraph" w:customStyle="1" w:styleId="83E3F2BFCB6449F3B45FE93629EE7489">
    <w:name w:val="83E3F2BFCB6449F3B45FE93629EE7489"/>
  </w:style>
  <w:style w:type="paragraph" w:customStyle="1" w:styleId="ED5857FAFDDC4A3F8A79BBF1415B85A5">
    <w:name w:val="ED5857FAFDDC4A3F8A79BBF1415B85A5"/>
  </w:style>
  <w:style w:type="paragraph" w:customStyle="1" w:styleId="9CE36C6AC4054E019384E432A8650926">
    <w:name w:val="9CE36C6AC4054E019384E432A8650926"/>
  </w:style>
  <w:style w:type="paragraph" w:customStyle="1" w:styleId="18EBE28FF2264C06A502698476F39FE8">
    <w:name w:val="18EBE28FF2264C06A502698476F39FE8"/>
  </w:style>
  <w:style w:type="paragraph" w:customStyle="1" w:styleId="8B831FB2462943008C6A19B50850C017">
    <w:name w:val="8B831FB2462943008C6A19B50850C017"/>
  </w:style>
  <w:style w:type="paragraph" w:customStyle="1" w:styleId="E0B16E6038F44C22A13EB50B7B7FC58A">
    <w:name w:val="E0B16E6038F44C22A13EB50B7B7FC58A"/>
  </w:style>
  <w:style w:type="paragraph" w:customStyle="1" w:styleId="7B2F351323F440AF9D4609F3B5D17CC7">
    <w:name w:val="7B2F351323F440AF9D4609F3B5D17CC7"/>
  </w:style>
  <w:style w:type="paragraph" w:customStyle="1" w:styleId="E48F0442455E486DA4BC610EA5287319">
    <w:name w:val="E48F0442455E486DA4BC610EA5287319"/>
  </w:style>
  <w:style w:type="paragraph" w:customStyle="1" w:styleId="62047414501540A3B9A994DEF7F29D8E">
    <w:name w:val="62047414501540A3B9A994DEF7F29D8E"/>
  </w:style>
  <w:style w:type="paragraph" w:customStyle="1" w:styleId="4BFE71E88FF846CC8104C22F296A5CD9">
    <w:name w:val="4BFE71E88FF846CC8104C22F296A5CD9"/>
  </w:style>
  <w:style w:type="paragraph" w:customStyle="1" w:styleId="138ADFEFDB604817B81AD50BC45DEFE2">
    <w:name w:val="138ADFEFDB604817B81AD50BC45DEFE2"/>
  </w:style>
  <w:style w:type="paragraph" w:customStyle="1" w:styleId="5821213A6A9F404E8853B2D4DF1944DD">
    <w:name w:val="5821213A6A9F404E8853B2D4DF1944DD"/>
  </w:style>
  <w:style w:type="paragraph" w:customStyle="1" w:styleId="31D89A8B3AF0459F9709AD5DB4C62BC8">
    <w:name w:val="31D89A8B3AF0459F9709AD5DB4C62BC8"/>
  </w:style>
  <w:style w:type="paragraph" w:customStyle="1" w:styleId="C5759EE1CF6642BCADAFF10C5884E9B8">
    <w:name w:val="C5759EE1CF6642BCADAFF10C5884E9B8"/>
  </w:style>
  <w:style w:type="paragraph" w:customStyle="1" w:styleId="8DDE3D22EEEB4BF1B41186A3B557EC80">
    <w:name w:val="8DDE3D22EEEB4BF1B41186A3B557EC80"/>
    <w:rsid w:val="007E02B4"/>
  </w:style>
  <w:style w:type="paragraph" w:customStyle="1" w:styleId="87487BED4B0D4EB2BF922E53D75A99CA">
    <w:name w:val="87487BED4B0D4EB2BF922E53D75A99CA"/>
    <w:rsid w:val="007E02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 (short form).dotx</Template>
  <TotalTime>1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Hasan</dc:creator>
  <cp:keywords>04/10/2020</cp:keywords>
  <dc:description>Year 3 Group Project</dc:description>
  <cp:lastModifiedBy>Kapadia, Hasan</cp:lastModifiedBy>
  <cp:revision>2</cp:revision>
  <dcterms:created xsi:type="dcterms:W3CDTF">2020-10-04T08:28:00Z</dcterms:created>
  <dcterms:modified xsi:type="dcterms:W3CDTF">2020-10-04T08:29:00Z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