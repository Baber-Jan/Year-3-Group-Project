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5A00" w14:textId="62EC2493" w:rsidR="00934E9A" w:rsidRDefault="00B745E6">
      <w:pPr>
        <w:pStyle w:val="Heading1"/>
      </w:pPr>
      <w:sdt>
        <w:sdtPr>
          <w:alias w:val="Enter organization name:"/>
          <w:tag w:val=""/>
          <w:id w:val="1410501846"/>
          <w:placeholder>
            <w:docPart w:val="9234081258AB423FBB5F33D4E470A24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2826DA">
            <w:t>Year 3 Group Project</w:t>
          </w:r>
        </w:sdtContent>
      </w:sdt>
    </w:p>
    <w:p w14:paraId="4FFF8445" w14:textId="77777777" w:rsidR="00934E9A" w:rsidRDefault="00353F1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83E3F2BFCB6449F3B45FE93629EE7489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188235D8" w14:textId="0FE73D52" w:rsidR="00934E9A" w:rsidRDefault="00353F15">
      <w:pPr>
        <w:pStyle w:val="Date"/>
      </w:pPr>
      <w:sdt>
        <w:sdtPr>
          <w:alias w:val="Enter date of meeting:"/>
          <w:tag w:val=""/>
          <w:id w:val="373818028"/>
          <w:placeholder>
            <w:docPart w:val="ED5857FAFDDC4A3F8A79BBF1415B85A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B745E6">
            <w:t>04/10/2020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B745E6" w14:paraId="322401F5" w14:textId="77777777" w:rsidTr="00CB4FBB">
        <w:sdt>
          <w:sdtPr>
            <w:alias w:val="Present:"/>
            <w:tag w:val="Present:"/>
            <w:id w:val="1219014275"/>
            <w:placeholder>
              <w:docPart w:val="8DDE3D22EEEB4BF1B41186A3B557EC80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56584CB9" w14:textId="77777777" w:rsidR="00B745E6" w:rsidRDefault="00B745E6" w:rsidP="00B745E6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6F07FF80" w14:textId="2DAC345B" w:rsidR="00B745E6" w:rsidRDefault="00B745E6" w:rsidP="00B745E6">
            <w:pPr>
              <w:pStyle w:val="NoSpacing"/>
            </w:pPr>
            <w:r>
              <w:t xml:space="preserve">Gaurav </w:t>
            </w:r>
            <w:proofErr w:type="spellStart"/>
            <w:r>
              <w:t>Gosain</w:t>
            </w:r>
            <w:proofErr w:type="spellEnd"/>
            <w:r>
              <w:t>, Gayathri Girish, Yoshi Jasmin, Mohammed Assad Khan,</w:t>
            </w:r>
            <w:r w:rsidR="00BE456F">
              <w:t xml:space="preserve"> </w:t>
            </w:r>
            <w:r>
              <w:t>Tasneem Hussein, Hasan Kapadia</w:t>
            </w:r>
          </w:p>
          <w:p w14:paraId="14844A53" w14:textId="3CFA7284" w:rsidR="00B745E6" w:rsidRDefault="00B745E6" w:rsidP="00B745E6">
            <w:pPr>
              <w:pStyle w:val="NoSpacing"/>
            </w:pPr>
          </w:p>
        </w:tc>
      </w:tr>
      <w:tr w:rsidR="00B745E6" w14:paraId="035EC5D0" w14:textId="77777777" w:rsidTr="00CB4FBB">
        <w:sdt>
          <w:sdtPr>
            <w:alias w:val="Next meeting:"/>
            <w:tag w:val="Next meeting:"/>
            <w:id w:val="1579632615"/>
            <w:placeholder>
              <w:docPart w:val="87487BED4B0D4EB2BF922E53D75A99C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A6BE980" w14:textId="77777777" w:rsidR="00B745E6" w:rsidRDefault="00B745E6" w:rsidP="00B745E6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8E990A5" w14:textId="4F84D481" w:rsidR="00B745E6" w:rsidRDefault="00B745E6" w:rsidP="00B745E6">
            <w:pPr>
              <w:pStyle w:val="NoSpacing"/>
            </w:pPr>
            <w:r>
              <w:t>11/10/2020</w:t>
            </w:r>
          </w:p>
        </w:tc>
      </w:tr>
    </w:tbl>
    <w:p w14:paraId="65D7750E" w14:textId="77777777" w:rsidR="00934E9A" w:rsidRDefault="00353F1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2047414501540A3B9A994DEF7F29D8E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15B298A5" w14:textId="202EE007" w:rsidR="00934E9A" w:rsidRDefault="00BE456F" w:rsidP="00BE456F">
      <w:pPr>
        <w:pStyle w:val="NormalIndent"/>
        <w:numPr>
          <w:ilvl w:val="0"/>
          <w:numId w:val="11"/>
        </w:numPr>
      </w:pPr>
      <w:r>
        <w:t>Friendly chat</w:t>
      </w:r>
    </w:p>
    <w:p w14:paraId="4155402A" w14:textId="355BA8E7" w:rsidR="00BE456F" w:rsidRDefault="00BE456F" w:rsidP="00BE456F">
      <w:pPr>
        <w:pStyle w:val="NormalIndent"/>
        <w:numPr>
          <w:ilvl w:val="0"/>
          <w:numId w:val="11"/>
        </w:numPr>
      </w:pPr>
      <w:r>
        <w:t xml:space="preserve">No specs given yet </w:t>
      </w:r>
    </w:p>
    <w:p w14:paraId="7ADC9C7B" w14:textId="137C1B18" w:rsidR="00BE456F" w:rsidRDefault="00BE456F" w:rsidP="00BE456F">
      <w:pPr>
        <w:pStyle w:val="NormalIndent"/>
        <w:numPr>
          <w:ilvl w:val="0"/>
          <w:numId w:val="11"/>
        </w:numPr>
      </w:pPr>
      <w:r>
        <w:t xml:space="preserve">Hasan Kapadia appointed as team leader </w:t>
      </w:r>
    </w:p>
    <w:p w14:paraId="0D29328A" w14:textId="6A3ABABA" w:rsidR="00BE456F" w:rsidRDefault="00BE456F" w:rsidP="00BE456F">
      <w:pPr>
        <w:pStyle w:val="NormalIndent"/>
        <w:numPr>
          <w:ilvl w:val="0"/>
          <w:numId w:val="11"/>
        </w:numPr>
      </w:pPr>
      <w:r>
        <w:t>Directors for different aspects of the project not assigned yet (waiting on specs)</w:t>
      </w:r>
    </w:p>
    <w:p w14:paraId="7FA868DC" w14:textId="6A1A5C45" w:rsidR="00A05EF7" w:rsidRDefault="00A05EF7" w:rsidP="00C208FD">
      <w:pPr>
        <w:pStyle w:val="NormalIndent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B7C7C" w14:textId="77777777" w:rsidR="00353F15" w:rsidRDefault="00353F15">
      <w:pPr>
        <w:spacing w:after="0" w:line="240" w:lineRule="auto"/>
      </w:pPr>
      <w:r>
        <w:separator/>
      </w:r>
    </w:p>
    <w:p w14:paraId="0B53908B" w14:textId="77777777" w:rsidR="00353F15" w:rsidRDefault="00353F15"/>
  </w:endnote>
  <w:endnote w:type="continuationSeparator" w:id="0">
    <w:p w14:paraId="77F42A81" w14:textId="77777777" w:rsidR="00353F15" w:rsidRDefault="00353F15">
      <w:pPr>
        <w:spacing w:after="0" w:line="240" w:lineRule="auto"/>
      </w:pPr>
      <w:r>
        <w:continuationSeparator/>
      </w:r>
    </w:p>
    <w:p w14:paraId="6D0F84A1" w14:textId="77777777" w:rsidR="00353F15" w:rsidRDefault="00353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72F23" w14:textId="77777777" w:rsidR="00353F15" w:rsidRDefault="00353F15">
      <w:pPr>
        <w:spacing w:after="0" w:line="240" w:lineRule="auto"/>
      </w:pPr>
      <w:r>
        <w:separator/>
      </w:r>
    </w:p>
    <w:p w14:paraId="3428215D" w14:textId="77777777" w:rsidR="00353F15" w:rsidRDefault="00353F15"/>
  </w:footnote>
  <w:footnote w:type="continuationSeparator" w:id="0">
    <w:p w14:paraId="2110543D" w14:textId="77777777" w:rsidR="00353F15" w:rsidRDefault="00353F15">
      <w:pPr>
        <w:spacing w:after="0" w:line="240" w:lineRule="auto"/>
      </w:pPr>
      <w:r>
        <w:continuationSeparator/>
      </w:r>
    </w:p>
    <w:p w14:paraId="0A7C69CE" w14:textId="77777777" w:rsidR="00353F15" w:rsidRDefault="00353F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4BB82" w14:textId="23C16002" w:rsidR="00934E9A" w:rsidRDefault="00353F15">
    <w:pPr>
      <w:pStyle w:val="Header"/>
    </w:pPr>
    <w:sdt>
      <w:sdtPr>
        <w:alias w:val="Organization name:"/>
        <w:tag w:val=""/>
        <w:id w:val="-142659844"/>
        <w:placeholder>
          <w:docPart w:val="5821213A6A9F404E8853B2D4DF1944D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B745E6">
          <w:t>Year 3 Group Project</w:t>
        </w:r>
      </w:sdtContent>
    </w:sdt>
  </w:p>
  <w:p w14:paraId="515A68DB" w14:textId="5E796595" w:rsidR="00934E9A" w:rsidRDefault="00353F15">
    <w:pPr>
      <w:pStyle w:val="Header"/>
    </w:pPr>
    <w:sdt>
      <w:sdtPr>
        <w:alias w:val="Meeting minutes:"/>
        <w:tag w:val="Meeting minutes:"/>
        <w:id w:val="-1760127990"/>
        <w:placeholder>
          <w:docPart w:val="C5759EE1CF6642BCADAFF10C5884E9B8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31D89A8B3AF0459F9709AD5DB4C62BC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B745E6">
          <w:t>04/10/2020</w:t>
        </w:r>
      </w:sdtContent>
    </w:sdt>
  </w:p>
  <w:p w14:paraId="14757280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A0E3652"/>
    <w:multiLevelType w:val="hybridMultilevel"/>
    <w:tmpl w:val="5B3ED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D1"/>
    <w:rsid w:val="00053CAE"/>
    <w:rsid w:val="00082086"/>
    <w:rsid w:val="00084341"/>
    <w:rsid w:val="00096ECE"/>
    <w:rsid w:val="000B03D1"/>
    <w:rsid w:val="0010443C"/>
    <w:rsid w:val="00164BA3"/>
    <w:rsid w:val="001B49A6"/>
    <w:rsid w:val="002128C8"/>
    <w:rsid w:val="00217F5E"/>
    <w:rsid w:val="002A7720"/>
    <w:rsid w:val="002B5A3C"/>
    <w:rsid w:val="0034332A"/>
    <w:rsid w:val="00353F15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745E6"/>
    <w:rsid w:val="00B93153"/>
    <w:rsid w:val="00BE456F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5669"/>
  <w15:chartTrackingRefBased/>
  <w15:docId w15:val="{09BD0AEF-1873-40BB-A35D-6F60346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34081258AB423FBB5F33D4E470A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728D-BBD5-4C5B-B074-56B6B5944445}"/>
      </w:docPartPr>
      <w:docPartBody>
        <w:p w:rsidR="00000000" w:rsidRDefault="00600CA1">
          <w:pPr>
            <w:pStyle w:val="9234081258AB423FBB5F33D4E470A245"/>
          </w:pPr>
          <w:r>
            <w:t>Organization Name</w:t>
          </w:r>
        </w:p>
      </w:docPartBody>
    </w:docPart>
    <w:docPart>
      <w:docPartPr>
        <w:name w:val="83E3F2BFCB6449F3B45FE93629EE7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00CEC-43DB-4B35-B316-298742FAE527}"/>
      </w:docPartPr>
      <w:docPartBody>
        <w:p w:rsidR="00000000" w:rsidRDefault="00600CA1">
          <w:pPr>
            <w:pStyle w:val="83E3F2BFCB6449F3B45FE93629EE7489"/>
          </w:pPr>
          <w:r>
            <w:t>Meeting Minutes</w:t>
          </w:r>
        </w:p>
      </w:docPartBody>
    </w:docPart>
    <w:docPart>
      <w:docPartPr>
        <w:name w:val="ED5857FAFDDC4A3F8A79BBF1415B8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F40D3-9730-40CA-B3B2-CC215396E917}"/>
      </w:docPartPr>
      <w:docPartBody>
        <w:p w:rsidR="00000000" w:rsidRDefault="00600CA1">
          <w:pPr>
            <w:pStyle w:val="ED5857FAFDDC4A3F8A79BBF1415B85A5"/>
          </w:pPr>
          <w:r>
            <w:t>Date of meeting</w:t>
          </w:r>
        </w:p>
      </w:docPartBody>
    </w:docPart>
    <w:docPart>
      <w:docPartPr>
        <w:name w:val="62047414501540A3B9A994DEF7F29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21905-DEB7-49F7-AF2F-39845EC58790}"/>
      </w:docPartPr>
      <w:docPartBody>
        <w:p w:rsidR="00000000" w:rsidRDefault="00600CA1">
          <w:pPr>
            <w:pStyle w:val="62047414501540A3B9A994DEF7F29D8E"/>
          </w:pPr>
          <w:r>
            <w:t>Announcements</w:t>
          </w:r>
        </w:p>
      </w:docPartBody>
    </w:docPart>
    <w:docPart>
      <w:docPartPr>
        <w:name w:val="5821213A6A9F404E8853B2D4DF19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BC55B-2003-4E81-AFDB-D12B925B979D}"/>
      </w:docPartPr>
      <w:docPartBody>
        <w:p w:rsidR="00000000" w:rsidRDefault="00600CA1">
          <w:pPr>
            <w:pStyle w:val="5821213A6A9F404E8853B2D4DF1944DD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31D89A8B3AF0459F9709AD5DB4C62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E2CC-48C3-4AA5-99F8-B87C3724C342}"/>
      </w:docPartPr>
      <w:docPartBody>
        <w:p w:rsidR="00000000" w:rsidRDefault="00600CA1">
          <w:pPr>
            <w:pStyle w:val="31D89A8B3AF0459F9709AD5DB4C62BC8"/>
          </w:pPr>
          <w:r>
            <w:t>Roundtable</w:t>
          </w:r>
        </w:p>
      </w:docPartBody>
    </w:docPart>
    <w:docPart>
      <w:docPartPr>
        <w:name w:val="C5759EE1CF6642BCADAFF10C5884E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481B-D0B3-4E99-9718-82577C8BB44A}"/>
      </w:docPartPr>
      <w:docPartBody>
        <w:p w:rsidR="00000000" w:rsidRDefault="00600CA1">
          <w:pPr>
            <w:pStyle w:val="C5759EE1CF6642BCADAFF10C5884E9B8"/>
          </w:pPr>
          <w:r>
            <w:t>Summarize the status of each area/department.</w:t>
          </w:r>
        </w:p>
      </w:docPartBody>
    </w:docPart>
    <w:docPart>
      <w:docPartPr>
        <w:name w:val="8DDE3D22EEEB4BF1B41186A3B557E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6228-9F90-4A1B-A625-600F407E227B}"/>
      </w:docPartPr>
      <w:docPartBody>
        <w:p w:rsidR="00000000" w:rsidRDefault="007E02B4" w:rsidP="007E02B4">
          <w:pPr>
            <w:pStyle w:val="8DDE3D22EEEB4BF1B41186A3B557EC80"/>
          </w:pPr>
          <w:r>
            <w:t>Present:</w:t>
          </w:r>
        </w:p>
      </w:docPartBody>
    </w:docPart>
    <w:docPart>
      <w:docPartPr>
        <w:name w:val="87487BED4B0D4EB2BF922E53D75A9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C4032-DDF5-4E25-9AD9-49F06173A3A7}"/>
      </w:docPartPr>
      <w:docPartBody>
        <w:p w:rsidR="00000000" w:rsidRDefault="007E02B4" w:rsidP="007E02B4">
          <w:pPr>
            <w:pStyle w:val="87487BED4B0D4EB2BF922E53D75A99CA"/>
          </w:pPr>
          <w:r>
            <w:t>Next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B4"/>
    <w:rsid w:val="00600CA1"/>
    <w:rsid w:val="007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34081258AB423FBB5F33D4E470A245">
    <w:name w:val="9234081258AB423FBB5F33D4E470A245"/>
  </w:style>
  <w:style w:type="paragraph" w:customStyle="1" w:styleId="83E3F2BFCB6449F3B45FE93629EE7489">
    <w:name w:val="83E3F2BFCB6449F3B45FE93629EE7489"/>
  </w:style>
  <w:style w:type="paragraph" w:customStyle="1" w:styleId="ED5857FAFDDC4A3F8A79BBF1415B85A5">
    <w:name w:val="ED5857FAFDDC4A3F8A79BBF1415B85A5"/>
  </w:style>
  <w:style w:type="paragraph" w:customStyle="1" w:styleId="9CE36C6AC4054E019384E432A8650926">
    <w:name w:val="9CE36C6AC4054E019384E432A8650926"/>
  </w:style>
  <w:style w:type="paragraph" w:customStyle="1" w:styleId="18EBE28FF2264C06A502698476F39FE8">
    <w:name w:val="18EBE28FF2264C06A502698476F39FE8"/>
  </w:style>
  <w:style w:type="paragraph" w:customStyle="1" w:styleId="8B831FB2462943008C6A19B50850C017">
    <w:name w:val="8B831FB2462943008C6A19B50850C017"/>
  </w:style>
  <w:style w:type="paragraph" w:customStyle="1" w:styleId="E0B16E6038F44C22A13EB50B7B7FC58A">
    <w:name w:val="E0B16E6038F44C22A13EB50B7B7FC58A"/>
  </w:style>
  <w:style w:type="paragraph" w:customStyle="1" w:styleId="7B2F351323F440AF9D4609F3B5D17CC7">
    <w:name w:val="7B2F351323F440AF9D4609F3B5D17CC7"/>
  </w:style>
  <w:style w:type="paragraph" w:customStyle="1" w:styleId="E48F0442455E486DA4BC610EA5287319">
    <w:name w:val="E48F0442455E486DA4BC610EA5287319"/>
  </w:style>
  <w:style w:type="paragraph" w:customStyle="1" w:styleId="62047414501540A3B9A994DEF7F29D8E">
    <w:name w:val="62047414501540A3B9A994DEF7F29D8E"/>
  </w:style>
  <w:style w:type="paragraph" w:customStyle="1" w:styleId="4BFE71E88FF846CC8104C22F296A5CD9">
    <w:name w:val="4BFE71E88FF846CC8104C22F296A5CD9"/>
  </w:style>
  <w:style w:type="paragraph" w:customStyle="1" w:styleId="138ADFEFDB604817B81AD50BC45DEFE2">
    <w:name w:val="138ADFEFDB604817B81AD50BC45DEFE2"/>
  </w:style>
  <w:style w:type="paragraph" w:customStyle="1" w:styleId="5821213A6A9F404E8853B2D4DF1944DD">
    <w:name w:val="5821213A6A9F404E8853B2D4DF1944DD"/>
  </w:style>
  <w:style w:type="paragraph" w:customStyle="1" w:styleId="31D89A8B3AF0459F9709AD5DB4C62BC8">
    <w:name w:val="31D89A8B3AF0459F9709AD5DB4C62BC8"/>
  </w:style>
  <w:style w:type="paragraph" w:customStyle="1" w:styleId="C5759EE1CF6642BCADAFF10C5884E9B8">
    <w:name w:val="C5759EE1CF6642BCADAFF10C5884E9B8"/>
  </w:style>
  <w:style w:type="paragraph" w:customStyle="1" w:styleId="8DDE3D22EEEB4BF1B41186A3B557EC80">
    <w:name w:val="8DDE3D22EEEB4BF1B41186A3B557EC80"/>
    <w:rsid w:val="007E02B4"/>
  </w:style>
  <w:style w:type="paragraph" w:customStyle="1" w:styleId="87487BED4B0D4EB2BF922E53D75A99CA">
    <w:name w:val="87487BED4B0D4EB2BF922E53D75A99CA"/>
    <w:rsid w:val="007E0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10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</dc:creator>
  <cp:keywords>04/10/2020</cp:keywords>
  <dc:description>Year 3 Group Project</dc:description>
  <cp:lastModifiedBy>Kapadia, Hasan</cp:lastModifiedBy>
  <cp:revision>3</cp:revision>
  <dcterms:created xsi:type="dcterms:W3CDTF">2020-10-04T08:28:00Z</dcterms:created>
  <dcterms:modified xsi:type="dcterms:W3CDTF">2020-10-04T08:53:00Z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